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EFD30" w14:textId="77777777" w:rsidR="00B11CD8" w:rsidRDefault="00B11CD8" w:rsidP="00B11CD8">
      <w:pPr>
        <w:pStyle w:val="Title"/>
      </w:pPr>
      <w:bookmarkStart w:id="0" w:name="_GoBack"/>
      <w:r>
        <w:t>Mole Whack</w:t>
      </w:r>
    </w:p>
    <w:p w14:paraId="46140150" w14:textId="77777777" w:rsidR="003D3C1E" w:rsidRDefault="00BF13C6" w:rsidP="003D3C1E">
      <w:pPr>
        <w:pStyle w:val="Heading1"/>
        <w:rPr>
          <w:rFonts w:ascii="Helvetica Neue" w:hAnsi="Helvetica Neue" w:cs="Helvetica Neue"/>
          <w:sz w:val="28"/>
          <w:szCs w:val="28"/>
        </w:rPr>
      </w:pPr>
      <w:r>
        <w:t>The Concept</w:t>
      </w:r>
    </w:p>
    <w:bookmarkEnd w:id="0"/>
    <w:p w14:paraId="088342F7" w14:textId="77777777" w:rsidR="003D3C1E" w:rsidRDefault="003D3C1E" w:rsidP="003D3C1E">
      <w:pPr>
        <w:rPr>
          <w:rFonts w:ascii="Helvetica Neue" w:hAnsi="Helvetica Neue" w:cs="Helvetica Neue"/>
          <w:sz w:val="28"/>
          <w:szCs w:val="28"/>
        </w:rPr>
      </w:pPr>
      <w:r>
        <w:t>Develop a web page based game that can be made into an app for a cell phone.</w:t>
      </w:r>
      <w:r w:rsidR="00322688">
        <w:t xml:space="preserve"> For this exercise the game will be similar to the arcade game Wack-A-Mole which we will call Mole Wack.</w:t>
      </w:r>
    </w:p>
    <w:p w14:paraId="2EACBC99" w14:textId="7A4A91F9" w:rsidR="003D3C1E" w:rsidRDefault="00BF13C6" w:rsidP="003D3C1E">
      <w:pPr>
        <w:pStyle w:val="Heading1"/>
        <w:rPr>
          <w:rFonts w:ascii="Helvetica Neue" w:hAnsi="Helvetica Neue" w:cs="Helvetica Neue"/>
          <w:sz w:val="28"/>
          <w:szCs w:val="28"/>
        </w:rPr>
      </w:pPr>
      <w:r>
        <w:t>The</w:t>
      </w:r>
      <w:r w:rsidR="007C382A">
        <w:t xml:space="preserve"> Overall</w:t>
      </w:r>
      <w:r>
        <w:t xml:space="preserve"> Design</w:t>
      </w:r>
    </w:p>
    <w:p w14:paraId="33CBFC45" w14:textId="77777777" w:rsidR="003D3C1E" w:rsidRDefault="003D3C1E" w:rsidP="003D3C1E">
      <w:pPr>
        <w:pStyle w:val="Heading2"/>
      </w:pPr>
      <w:r>
        <w:t>HTML —HyperText Markup Language</w:t>
      </w:r>
    </w:p>
    <w:p w14:paraId="3399AFDE" w14:textId="078F3362" w:rsidR="003D3C1E" w:rsidRDefault="007C382A" w:rsidP="003D3C1E">
      <w:r>
        <w:t>HTML p</w:t>
      </w:r>
      <w:r w:rsidR="003D3C1E">
        <w:t>rovides the basic structure of the webpage, like paragraphs, titles, headers, buttons, etc.</w:t>
      </w:r>
      <w:r>
        <w:t xml:space="preserve"> Each of these are called elements. The main elements for the Mole Whack </w:t>
      </w:r>
      <w:r w:rsidR="003D3C1E">
        <w:t>game are:</w:t>
      </w:r>
    </w:p>
    <w:p w14:paraId="29FCB875" w14:textId="77777777" w:rsidR="000E7631" w:rsidRPr="00622EFA" w:rsidRDefault="003D3C1E" w:rsidP="00622EFA">
      <w:pPr>
        <w:pStyle w:val="ListParagraph"/>
        <w:numPr>
          <w:ilvl w:val="0"/>
          <w:numId w:val="14"/>
        </w:numPr>
        <w:rPr>
          <w:rStyle w:val="LineNumber"/>
          <w:rFonts w:cs="Helvetica Neue"/>
          <w:sz w:val="28"/>
          <w:szCs w:val="28"/>
        </w:rPr>
      </w:pPr>
      <w:r>
        <w:t>a running score</w:t>
      </w:r>
    </w:p>
    <w:p w14:paraId="5F3D2E0E" w14:textId="77777777" w:rsidR="003D3C1E" w:rsidRPr="00D64D89" w:rsidRDefault="003D3C1E" w:rsidP="00D64D89">
      <w:pPr>
        <w:pStyle w:val="ListParagraph"/>
        <w:numPr>
          <w:ilvl w:val="0"/>
          <w:numId w:val="14"/>
        </w:numPr>
        <w:rPr>
          <w:rFonts w:ascii="Helvetica Neue" w:hAnsi="Helvetica Neue" w:cs="Helvetica Neue"/>
          <w:sz w:val="28"/>
          <w:szCs w:val="28"/>
        </w:rPr>
      </w:pPr>
      <w:r>
        <w:t>a mole to be whacked</w:t>
      </w:r>
    </w:p>
    <w:p w14:paraId="491CA8DA" w14:textId="77777777" w:rsidR="003D3C1E" w:rsidRPr="00D64D89" w:rsidRDefault="003D3C1E" w:rsidP="00D64D89">
      <w:pPr>
        <w:pStyle w:val="ListParagraph"/>
        <w:numPr>
          <w:ilvl w:val="0"/>
          <w:numId w:val="14"/>
        </w:numPr>
        <w:rPr>
          <w:rFonts w:ascii="Helvetica Neue" w:hAnsi="Helvetica Neue" w:cs="Helvetica Neue"/>
          <w:sz w:val="28"/>
          <w:szCs w:val="28"/>
        </w:rPr>
      </w:pPr>
      <w:r>
        <w:t>a start button</w:t>
      </w:r>
    </w:p>
    <w:p w14:paraId="6B867DE6" w14:textId="77777777" w:rsidR="003D3C1E" w:rsidRPr="00D64D89" w:rsidRDefault="003D3C1E" w:rsidP="00D64D89">
      <w:pPr>
        <w:pStyle w:val="ListParagraph"/>
        <w:numPr>
          <w:ilvl w:val="0"/>
          <w:numId w:val="14"/>
        </w:numPr>
        <w:rPr>
          <w:rFonts w:ascii="Helvetica Neue" w:hAnsi="Helvetica Neue" w:cs="Helvetica Neue"/>
          <w:sz w:val="28"/>
          <w:szCs w:val="28"/>
        </w:rPr>
      </w:pPr>
      <w:r>
        <w:t>an end of game message.</w:t>
      </w:r>
    </w:p>
    <w:p w14:paraId="2198BE11" w14:textId="77777777" w:rsidR="003D3C1E" w:rsidRDefault="003D3C1E" w:rsidP="003D3C1E">
      <w:pPr>
        <w:pStyle w:val="Heading2"/>
      </w:pPr>
      <w:r>
        <w:t>CSS—Cascading Style Sheets</w:t>
      </w:r>
    </w:p>
    <w:p w14:paraId="7BC06006" w14:textId="576DA6D0" w:rsidR="00D64D89" w:rsidRPr="00D64D89" w:rsidRDefault="00D34AAC" w:rsidP="00D64D89">
      <w:r>
        <w:t>CSS d</w:t>
      </w:r>
      <w:r w:rsidR="003D3C1E" w:rsidRPr="003D3C1E">
        <w:t>efines the layout and</w:t>
      </w:r>
      <w:r>
        <w:rPr>
          <w:rFonts w:ascii="Menlo Regular" w:hAnsi="Menlo Regular" w:cs="Menlo Regular"/>
          <w:sz w:val="18"/>
          <w:szCs w:val="18"/>
        </w:rPr>
        <w:t xml:space="preserve"> </w:t>
      </w:r>
      <w:r w:rsidR="003D3C1E" w:rsidRPr="003D3C1E">
        <w:t xml:space="preserve">appearance of the webpage. </w:t>
      </w:r>
      <w:r w:rsidR="003D3C1E">
        <w:t xml:space="preserve"> </w:t>
      </w:r>
      <w:r>
        <w:t>First elements are placed on the browser window so that they are visible and have visual relationships with other elements. Elements may be</w:t>
      </w:r>
      <w:r w:rsidR="003D3C1E">
        <w:t xml:space="preserve"> positioned relative to</w:t>
      </w:r>
      <w:r>
        <w:t xml:space="preserve"> other elements or to the browser window</w:t>
      </w:r>
      <w:r w:rsidR="003D3C1E">
        <w:t xml:space="preserve"> itself. The appearance of the elements is also controlled here, like t</w:t>
      </w:r>
      <w:r w:rsidR="00D64D89">
        <w:t xml:space="preserve">he choice of fonts, </w:t>
      </w:r>
      <w:r>
        <w:t xml:space="preserve">the size, the color, the amount of white space </w:t>
      </w:r>
      <w:r w:rsidR="00C37AB6">
        <w:t xml:space="preserve">surrounding </w:t>
      </w:r>
      <w:r w:rsidR="00D64D89">
        <w:t xml:space="preserve">an object, </w:t>
      </w:r>
      <w:r>
        <w:t xml:space="preserve">the element border appearance, </w:t>
      </w:r>
      <w:r w:rsidR="003D3C1E" w:rsidRPr="003D3C1E">
        <w:t>etc.</w:t>
      </w:r>
      <w:r w:rsidR="00D64D89" w:rsidRPr="00D64D89">
        <w:t xml:space="preserve"> </w:t>
      </w:r>
      <w:r>
        <w:t xml:space="preserve"> For the mole whack game, the elements have the following general appearance:</w:t>
      </w:r>
    </w:p>
    <w:p w14:paraId="1E30BBD2" w14:textId="77777777" w:rsidR="003D3C1E" w:rsidRPr="00D64D89" w:rsidRDefault="003D3C1E" w:rsidP="00D64D89">
      <w:pPr>
        <w:pStyle w:val="ListParagraph"/>
        <w:numPr>
          <w:ilvl w:val="0"/>
          <w:numId w:val="16"/>
        </w:numPr>
        <w:rPr>
          <w:rFonts w:ascii="Helvetica Neue" w:hAnsi="Helvetica Neue" w:cs="Helvetica Neue"/>
          <w:sz w:val="28"/>
          <w:szCs w:val="28"/>
        </w:rPr>
      </w:pPr>
      <w:r>
        <w:t>a running score — blue, fairly big, upper right corner</w:t>
      </w:r>
    </w:p>
    <w:p w14:paraId="4EA221A8" w14:textId="77777777" w:rsidR="003D3C1E" w:rsidRPr="00D64D89" w:rsidRDefault="003D3C1E" w:rsidP="00D64D89">
      <w:pPr>
        <w:pStyle w:val="ListParagraph"/>
        <w:numPr>
          <w:ilvl w:val="0"/>
          <w:numId w:val="13"/>
        </w:numPr>
        <w:rPr>
          <w:rFonts w:ascii="Helvetica Neue" w:hAnsi="Helvetica Neue" w:cs="Helvetica Neue"/>
          <w:sz w:val="28"/>
          <w:szCs w:val="28"/>
        </w:rPr>
      </w:pPr>
      <w:r>
        <w:t>a mole to be w</w:t>
      </w:r>
      <w:r w:rsidR="00201D11">
        <w:t>hacked — brown square for now. This c</w:t>
      </w:r>
      <w:r>
        <w:t>an be replaced with an image.</w:t>
      </w:r>
    </w:p>
    <w:p w14:paraId="3CF216FA" w14:textId="77777777" w:rsidR="003D3C1E" w:rsidRPr="00D64D89" w:rsidRDefault="003D3C1E" w:rsidP="00D64D89">
      <w:pPr>
        <w:pStyle w:val="ListParagraph"/>
        <w:numPr>
          <w:ilvl w:val="0"/>
          <w:numId w:val="13"/>
        </w:numPr>
        <w:rPr>
          <w:rFonts w:ascii="Helvetica Neue" w:hAnsi="Helvetica Neue" w:cs="Helvetica Neue"/>
          <w:sz w:val="28"/>
          <w:szCs w:val="28"/>
        </w:rPr>
      </w:pPr>
      <w:r>
        <w:t>a start button — lower right corner. Hide during game.</w:t>
      </w:r>
    </w:p>
    <w:p w14:paraId="2E6852B5" w14:textId="77777777" w:rsidR="003D3C1E" w:rsidRPr="00D64D89" w:rsidRDefault="003D3C1E" w:rsidP="00D64D89">
      <w:pPr>
        <w:pStyle w:val="ListParagraph"/>
        <w:numPr>
          <w:ilvl w:val="0"/>
          <w:numId w:val="13"/>
        </w:numPr>
        <w:rPr>
          <w:rFonts w:ascii="Helvetica Neue" w:hAnsi="Helvetica Neue" w:cs="Helvetica Neue"/>
          <w:sz w:val="28"/>
          <w:szCs w:val="28"/>
        </w:rPr>
      </w:pPr>
      <w:r>
        <w:t>an end of game message — center of screen. Hide during game.</w:t>
      </w:r>
    </w:p>
    <w:p w14:paraId="7339B414" w14:textId="77777777" w:rsidR="00D64D89" w:rsidRDefault="003D3C1E" w:rsidP="00D64D89">
      <w:pPr>
        <w:pStyle w:val="Heading2"/>
      </w:pPr>
      <w:r>
        <w:t>Javascript</w:t>
      </w:r>
    </w:p>
    <w:p w14:paraId="07BE6AAA" w14:textId="49AC0E81" w:rsidR="00D64D89" w:rsidRPr="00D64D89" w:rsidRDefault="00D34AAC" w:rsidP="003D3C1E">
      <w:r>
        <w:t>Javascript defines the logic, function, and actions of a</w:t>
      </w:r>
      <w:r w:rsidR="003D3C1E">
        <w:t xml:space="preserve"> webpage.</w:t>
      </w:r>
      <w:r>
        <w:t xml:space="preserve"> Some web pages have no movement on the page and they do not require Javascript. For the Mole Wack game there is the following interactions that are controlled by Javascript:</w:t>
      </w:r>
    </w:p>
    <w:p w14:paraId="2F0EB7ED" w14:textId="77777777" w:rsidR="003D3C1E" w:rsidRPr="00D64D89" w:rsidRDefault="003D3C1E" w:rsidP="00622EFA">
      <w:pPr>
        <w:pStyle w:val="ListParagraph"/>
        <w:numPr>
          <w:ilvl w:val="0"/>
          <w:numId w:val="29"/>
        </w:numPr>
        <w:rPr>
          <w:rFonts w:ascii="Helvetica Neue" w:hAnsi="Helvetica Neue" w:cs="Helvetica Neue"/>
          <w:sz w:val="28"/>
          <w:szCs w:val="28"/>
        </w:rPr>
      </w:pPr>
      <w:r w:rsidRPr="00D64D89">
        <w:t>Game opens to a fairly blank screen</w:t>
      </w:r>
    </w:p>
    <w:p w14:paraId="62B2D377" w14:textId="77777777" w:rsidR="003D3C1E" w:rsidRPr="00D64D89" w:rsidRDefault="003D3C1E" w:rsidP="00622EFA">
      <w:pPr>
        <w:pStyle w:val="ListParagraph"/>
        <w:numPr>
          <w:ilvl w:val="0"/>
          <w:numId w:val="29"/>
        </w:numPr>
        <w:rPr>
          <w:rFonts w:ascii="Helvetica Neue" w:hAnsi="Helvetica Neue" w:cs="Helvetica Neue"/>
          <w:sz w:val="28"/>
          <w:szCs w:val="28"/>
        </w:rPr>
      </w:pPr>
      <w:r w:rsidRPr="00D64D89">
        <w:t>Game is started with the Start button. Score is set to zero.</w:t>
      </w:r>
    </w:p>
    <w:p w14:paraId="01676A4E" w14:textId="77777777" w:rsidR="003D3C1E" w:rsidRPr="00D64D89" w:rsidRDefault="003D3C1E" w:rsidP="00622EFA">
      <w:pPr>
        <w:pStyle w:val="ListParagraph"/>
        <w:numPr>
          <w:ilvl w:val="0"/>
          <w:numId w:val="29"/>
        </w:numPr>
        <w:rPr>
          <w:rFonts w:ascii="Helvetica Neue" w:hAnsi="Helvetica Neue" w:cs="Helvetica Neue"/>
          <w:sz w:val="28"/>
          <w:szCs w:val="28"/>
        </w:rPr>
      </w:pPr>
      <w:r w:rsidRPr="00D64D89">
        <w:t>Game ends after a fixed amount of time</w:t>
      </w:r>
      <w:r w:rsidR="00622EFA">
        <w:t>, say 10 seconds.</w:t>
      </w:r>
    </w:p>
    <w:p w14:paraId="7765DF4A" w14:textId="77777777" w:rsidR="003D3C1E" w:rsidRPr="00D64D89" w:rsidRDefault="003D3C1E" w:rsidP="00622EFA">
      <w:pPr>
        <w:pStyle w:val="ListParagraph"/>
        <w:numPr>
          <w:ilvl w:val="0"/>
          <w:numId w:val="29"/>
        </w:numPr>
        <w:rPr>
          <w:rFonts w:ascii="Helvetica Neue" w:hAnsi="Helvetica Neue" w:cs="Helvetica Neue"/>
          <w:sz w:val="28"/>
          <w:szCs w:val="28"/>
        </w:rPr>
      </w:pPr>
      <w:r w:rsidRPr="00D64D89">
        <w:t>During play, the mole changes position and stays for a brief period before moving to another location.</w:t>
      </w:r>
    </w:p>
    <w:p w14:paraId="5BC29C50" w14:textId="1BAB6DB8" w:rsidR="00322688" w:rsidRPr="00D34AAC" w:rsidRDefault="00D34AAC" w:rsidP="00D34AAC">
      <w:pPr>
        <w:pStyle w:val="ListParagraph"/>
        <w:numPr>
          <w:ilvl w:val="0"/>
          <w:numId w:val="29"/>
        </w:numPr>
        <w:rPr>
          <w:rFonts w:ascii="Helvetica Neue" w:hAnsi="Helvetica Neue" w:cs="Helvetica Neue"/>
          <w:sz w:val="28"/>
          <w:szCs w:val="28"/>
        </w:rPr>
      </w:pPr>
      <w:r>
        <w:t>Clicking on the</w:t>
      </w:r>
      <w:r w:rsidR="003D3C1E" w:rsidRPr="00D64D89">
        <w:t xml:space="preserve"> mole increases the score.</w:t>
      </w:r>
    </w:p>
    <w:p w14:paraId="53F382FA" w14:textId="77777777" w:rsidR="003D3C1E" w:rsidRDefault="00BF13C6" w:rsidP="003D3C1E">
      <w:pPr>
        <w:pStyle w:val="Heading1"/>
        <w:rPr>
          <w:rFonts w:ascii="Helvetica Neue" w:hAnsi="Helvetica Neue" w:cs="Helvetica Neue"/>
          <w:sz w:val="28"/>
          <w:szCs w:val="28"/>
        </w:rPr>
      </w:pPr>
      <w:r>
        <w:t>Implementation</w:t>
      </w:r>
    </w:p>
    <w:p w14:paraId="3FF48976" w14:textId="38C6A36A" w:rsidR="003D3C1E" w:rsidRDefault="00D34AAC" w:rsidP="00D34AAC">
      <w:pPr>
        <w:rPr>
          <w:rFonts w:ascii="Helvetica Neue" w:hAnsi="Helvetica Neue" w:cs="Helvetica Neue"/>
          <w:sz w:val="28"/>
          <w:szCs w:val="28"/>
        </w:rPr>
      </w:pPr>
      <w:r>
        <w:t xml:space="preserve">Professional web developers like to use separate files for their CSS, HTML, and Javascript code. This allows them more control over the project and allows some files to be reused throughout a project. For this project we will combine on the code on a single page to make this small project easier to edit </w:t>
      </w:r>
      <w:r w:rsidR="003D3C1E">
        <w:t>and easier to share.</w:t>
      </w:r>
    </w:p>
    <w:p w14:paraId="234A4923" w14:textId="77777777" w:rsidR="003D3C1E" w:rsidRDefault="003D3C1E" w:rsidP="00D64D89">
      <w:pPr>
        <w:pStyle w:val="Heading2"/>
      </w:pPr>
      <w:r>
        <w:lastRenderedPageBreak/>
        <w:t>HTML basics</w:t>
      </w:r>
    </w:p>
    <w:p w14:paraId="73E49250" w14:textId="77777777" w:rsidR="00BC4D83" w:rsidRDefault="00D64D89" w:rsidP="00D64D89">
      <w:pPr>
        <w:rPr>
          <w:rFonts w:ascii="Helvetica Neue" w:hAnsi="Helvetica Neue" w:cs="Helvetica Neue"/>
          <w:sz w:val="28"/>
          <w:szCs w:val="28"/>
        </w:rPr>
      </w:pPr>
      <w:r>
        <w:t>Basically HTML is a text file. Elements are tagged so that they can take on individual attributes and treatm</w:t>
      </w:r>
      <w:r w:rsidR="00BC4D83">
        <w:t xml:space="preserve">ent. A tagged element consists </w:t>
      </w:r>
      <w:r>
        <w:t>of an open tag</w:t>
      </w:r>
      <w:r w:rsidR="003D3C1E">
        <w:t xml:space="preserve"> and a clo</w:t>
      </w:r>
      <w:r>
        <w:t>se tag. Tags are a name surrounded by a left and right angle bracket</w:t>
      </w:r>
      <w:r w:rsidR="00F76CB0">
        <w:t>.</w:t>
      </w:r>
      <w:r w:rsidR="00F76CB0">
        <w:rPr>
          <w:rFonts w:ascii="Helvetica Neue" w:hAnsi="Helvetica Neue" w:cs="Helvetica Neue"/>
          <w:sz w:val="28"/>
          <w:szCs w:val="28"/>
        </w:rPr>
        <w:t xml:space="preserve"> </w:t>
      </w:r>
      <w:r w:rsidR="00F76CB0">
        <w:t>Tags usually come in pairs: an open tag to start the element and a close tag to end the element. Close tags use the same name as the open tag except a slash is added before the name.</w:t>
      </w:r>
      <w:r w:rsidR="00F76CB0">
        <w:rPr>
          <w:rFonts w:ascii="Helvetica Neue" w:hAnsi="Helvetica Neue" w:cs="Helvetica Neue"/>
          <w:sz w:val="28"/>
          <w:szCs w:val="28"/>
        </w:rPr>
        <w:t xml:space="preserve"> </w:t>
      </w:r>
      <w:r w:rsidR="00F76CB0">
        <w:t>Usually an open tag is followed by a close</w:t>
      </w:r>
      <w:r w:rsidR="00BC4D83" w:rsidRPr="00BC4D83">
        <w:t xml:space="preserve"> </w:t>
      </w:r>
      <w:r w:rsidR="00BC4D83">
        <w:t>tag (except for unitary tags like &lt;br/&gt;).</w:t>
      </w:r>
      <w:r w:rsidR="00BC4D83">
        <w:rPr>
          <w:rFonts w:ascii="Helvetica Neue" w:hAnsi="Helvetica Neue" w:cs="Helvetica Neue"/>
          <w:sz w:val="28"/>
          <w:szCs w:val="28"/>
        </w:rPr>
        <w:t xml:space="preserve"> O</w:t>
      </w:r>
      <w:r w:rsidR="00F76CB0">
        <w:t>pen tags may include attributes that further describe the tagged object</w:t>
      </w:r>
      <w:r w:rsidR="00BC4D83">
        <w:t>, like an identifier (id) or class.</w:t>
      </w:r>
    </w:p>
    <w:p w14:paraId="22CDF5A9" w14:textId="77777777" w:rsidR="00BC4D83" w:rsidRDefault="00BC4D83" w:rsidP="00D64D89">
      <w:pPr>
        <w:rPr>
          <w:rFonts w:ascii="Helvetica Neue" w:hAnsi="Helvetica Neue" w:cs="Helvetica Neue"/>
          <w:sz w:val="28"/>
          <w:szCs w:val="28"/>
        </w:rPr>
      </w:pPr>
    </w:p>
    <w:p w14:paraId="52560BC4" w14:textId="77777777" w:rsidR="003D3C1E" w:rsidRPr="00BC4D83" w:rsidRDefault="00D64D89" w:rsidP="00D64D89">
      <w:pPr>
        <w:rPr>
          <w:rFonts w:ascii="Helvetica Neue" w:hAnsi="Helvetica Neue" w:cs="Helvetica Neue"/>
          <w:sz w:val="28"/>
          <w:szCs w:val="28"/>
        </w:rPr>
      </w:pPr>
      <w:r>
        <w:t>Paragraphs use the &lt;</w:t>
      </w:r>
      <w:r w:rsidR="003D3C1E">
        <w:t>p&gt;</w:t>
      </w:r>
      <w:r>
        <w:t xml:space="preserve"> tag, </w:t>
      </w:r>
      <w:r w:rsidR="00BC4D83">
        <w:t>so a paragraph c</w:t>
      </w:r>
      <w:r w:rsidR="00F76CB0">
        <w:t>ould be coded as:</w:t>
      </w:r>
    </w:p>
    <w:p w14:paraId="4A0E40F5" w14:textId="77777777" w:rsidR="00F76CB0" w:rsidRDefault="00F76CB0" w:rsidP="00F76CB0">
      <w:pPr>
        <w:pStyle w:val="Code"/>
      </w:pPr>
    </w:p>
    <w:p w14:paraId="1FDEE048" w14:textId="77777777" w:rsidR="00F76CB0" w:rsidRDefault="00F76CB0" w:rsidP="00F76CB0">
      <w:pPr>
        <w:pStyle w:val="Code"/>
      </w:pPr>
      <w:r>
        <w:t>&lt;p&gt;</w:t>
      </w:r>
    </w:p>
    <w:p w14:paraId="444EE580" w14:textId="77777777" w:rsidR="00F76CB0" w:rsidRDefault="00F76CB0" w:rsidP="00F76CB0">
      <w:pPr>
        <w:pStyle w:val="Code"/>
      </w:pPr>
      <w:r>
        <w:t>This is the text of a paragraph. This is just some more words to fill out the paragraph</w:t>
      </w:r>
      <w:r w:rsidR="00322688">
        <w:t>.</w:t>
      </w:r>
    </w:p>
    <w:p w14:paraId="21C733F2" w14:textId="77777777" w:rsidR="00F76CB0" w:rsidRDefault="00F76CB0" w:rsidP="00F76CB0">
      <w:pPr>
        <w:pStyle w:val="Code"/>
      </w:pPr>
      <w:r>
        <w:t>&lt;/p&gt;</w:t>
      </w:r>
    </w:p>
    <w:p w14:paraId="72209996" w14:textId="77777777" w:rsidR="00F76CB0" w:rsidRDefault="00F76CB0" w:rsidP="00F76CB0"/>
    <w:p w14:paraId="67B1050D" w14:textId="0CCB187A" w:rsidR="00F76CB0" w:rsidRDefault="00F76CB0" w:rsidP="00F76CB0">
      <w:r>
        <w:t>White space doesn’t mean a</w:t>
      </w:r>
      <w:r w:rsidR="005477D2">
        <w:t>nything to HTML. White space</w:t>
      </w:r>
      <w:r>
        <w:t xml:space="preserve"> basically </w:t>
      </w:r>
      <w:r w:rsidR="005477D2">
        <w:t xml:space="preserve">consists of one or more of </w:t>
      </w:r>
      <w:r>
        <w:t>the following characters: space, tab, carriage return o</w:t>
      </w:r>
      <w:r w:rsidR="005477D2">
        <w:t>r line breaks. So whether the HTML source code is</w:t>
      </w:r>
      <w:r>
        <w:t xml:space="preserve"> all mushed up in a single line or spread out over multiple lines will not change the appearance of the </w:t>
      </w:r>
      <w:r w:rsidR="005477D2">
        <w:t>resulting display on the browser window</w:t>
      </w:r>
      <w:r>
        <w:t xml:space="preserve">. </w:t>
      </w:r>
      <w:r w:rsidR="005477D2">
        <w:t>Any d</w:t>
      </w:r>
      <w:r>
        <w:t xml:space="preserve">esired text formatting </w:t>
      </w:r>
      <w:r w:rsidR="005477D2">
        <w:t>must be set up by tagging the the group of characters</w:t>
      </w:r>
      <w:r>
        <w:t xml:space="preserve">, so </w:t>
      </w:r>
      <w:r w:rsidR="005477D2">
        <w:t>they can be displayed</w:t>
      </w:r>
      <w:r>
        <w:t xml:space="preserve"> differently than other text. </w:t>
      </w:r>
    </w:p>
    <w:p w14:paraId="0D1BC3C7" w14:textId="77777777" w:rsidR="00F76CB0" w:rsidRDefault="00F76CB0" w:rsidP="00F76CB0"/>
    <w:p w14:paraId="7D326D06" w14:textId="77777777" w:rsidR="00BC4D83" w:rsidRDefault="00BC4D83" w:rsidP="00D64D89">
      <w:r>
        <w:t>HTML has some special tags.</w:t>
      </w:r>
    </w:p>
    <w:p w14:paraId="128D872D" w14:textId="71F8D5D2" w:rsidR="00BC4D83" w:rsidRDefault="00BC4D83" w:rsidP="00BC4D83">
      <w:pPr>
        <w:pStyle w:val="ListParagraph"/>
        <w:numPr>
          <w:ilvl w:val="0"/>
          <w:numId w:val="17"/>
        </w:numPr>
      </w:pPr>
      <w:r w:rsidRPr="00FF58D4">
        <w:rPr>
          <w:rStyle w:val="Inlinecode"/>
        </w:rPr>
        <w:t>&lt;html&gt;</w:t>
      </w:r>
      <w:r w:rsidR="007C3687">
        <w:rPr>
          <w:rStyle w:val="Inlinecode"/>
        </w:rPr>
        <w:t>..</w:t>
      </w:r>
      <w:r w:rsidRPr="00FF58D4">
        <w:rPr>
          <w:rStyle w:val="Inlinecode"/>
        </w:rPr>
        <w:t>.&lt;/html&gt;</w:t>
      </w:r>
      <w:r w:rsidRPr="00BC4D83">
        <w:rPr>
          <w:rFonts w:ascii="Monaco" w:hAnsi="Monaco"/>
        </w:rPr>
        <w:t xml:space="preserve"> </w:t>
      </w:r>
      <w:r>
        <w:t>surrounds all of the text of the HTML document.</w:t>
      </w:r>
    </w:p>
    <w:p w14:paraId="5A8796E6" w14:textId="0AD66424" w:rsidR="00BC4D83" w:rsidRDefault="00BC4D83" w:rsidP="00BC4D83">
      <w:pPr>
        <w:pStyle w:val="ListParagraph"/>
        <w:numPr>
          <w:ilvl w:val="0"/>
          <w:numId w:val="17"/>
        </w:numPr>
      </w:pPr>
      <w:r w:rsidRPr="00622EFA">
        <w:rPr>
          <w:rStyle w:val="Inlinecode"/>
        </w:rPr>
        <w:t>&lt;head&gt;</w:t>
      </w:r>
      <w:r w:rsidR="007C3687">
        <w:rPr>
          <w:rStyle w:val="Inlinecode"/>
        </w:rPr>
        <w:t>..</w:t>
      </w:r>
      <w:r w:rsidR="007C3687" w:rsidRPr="00FF58D4">
        <w:rPr>
          <w:rStyle w:val="Inlinecode"/>
        </w:rPr>
        <w:t>.</w:t>
      </w:r>
      <w:r w:rsidRPr="00622EFA">
        <w:rPr>
          <w:rStyle w:val="Inlinecode"/>
        </w:rPr>
        <w:t>&lt;/head&gt;</w:t>
      </w:r>
      <w:r>
        <w:t xml:space="preserve"> surrounds HTML commands that do not appear</w:t>
      </w:r>
      <w:r w:rsidR="007C3687">
        <w:t xml:space="preserve"> normally </w:t>
      </w:r>
      <w:r>
        <w:t>on the finished page.</w:t>
      </w:r>
      <w:r w:rsidR="007C3687">
        <w:t xml:space="preserve"> This is where the title is specified, CSS code, and in some cases Javascript code.</w:t>
      </w:r>
    </w:p>
    <w:p w14:paraId="1EB4CF52" w14:textId="4C93AF11" w:rsidR="00BC4D83" w:rsidRDefault="00BC4D83" w:rsidP="00BC4D83">
      <w:pPr>
        <w:pStyle w:val="ListParagraph"/>
        <w:numPr>
          <w:ilvl w:val="0"/>
          <w:numId w:val="17"/>
        </w:numPr>
      </w:pPr>
      <w:r w:rsidRPr="00622EFA">
        <w:rPr>
          <w:rStyle w:val="Inlinecode"/>
        </w:rPr>
        <w:t>&lt;body&gt;</w:t>
      </w:r>
      <w:r w:rsidR="007C3687">
        <w:rPr>
          <w:rStyle w:val="Inlinecode"/>
        </w:rPr>
        <w:t>..</w:t>
      </w:r>
      <w:r w:rsidR="007C3687" w:rsidRPr="00FF58D4">
        <w:rPr>
          <w:rStyle w:val="Inlinecode"/>
        </w:rPr>
        <w:t>.</w:t>
      </w:r>
      <w:r w:rsidRPr="00622EFA">
        <w:rPr>
          <w:rStyle w:val="Inlinecode"/>
        </w:rPr>
        <w:t>&lt;/body&gt;</w:t>
      </w:r>
      <w:r>
        <w:t xml:space="preserve"> surrounds the HTML that will f</w:t>
      </w:r>
      <w:r w:rsidR="007C3687">
        <w:t>orm the contents of the</w:t>
      </w:r>
      <w:r>
        <w:t xml:space="preserve"> page</w:t>
      </w:r>
      <w:r w:rsidR="007C3687">
        <w:t xml:space="preserve"> presented by the web browser</w:t>
      </w:r>
      <w:r>
        <w:t>.</w:t>
      </w:r>
    </w:p>
    <w:p w14:paraId="1982477F" w14:textId="489833E1" w:rsidR="003D3C1E" w:rsidRPr="00BC4D83" w:rsidRDefault="007C3687" w:rsidP="00BC4D83">
      <w:pPr>
        <w:pStyle w:val="ListParagraph"/>
        <w:numPr>
          <w:ilvl w:val="0"/>
          <w:numId w:val="17"/>
        </w:numPr>
        <w:rPr>
          <w:rFonts w:ascii="Helvetica Neue" w:hAnsi="Helvetica Neue" w:cs="Helvetica Neue"/>
          <w:sz w:val="28"/>
          <w:szCs w:val="28"/>
        </w:rPr>
      </w:pPr>
      <w:r>
        <w:rPr>
          <w:rStyle w:val="Inlinecode"/>
        </w:rPr>
        <w:t>&lt;style&gt;..</w:t>
      </w:r>
      <w:r w:rsidRPr="00FF58D4">
        <w:rPr>
          <w:rStyle w:val="Inlinecode"/>
        </w:rPr>
        <w:t>.</w:t>
      </w:r>
      <w:r w:rsidR="003D3C1E" w:rsidRPr="00622EFA">
        <w:rPr>
          <w:rStyle w:val="Inlinecode"/>
        </w:rPr>
        <w:t>&lt;/style&gt;</w:t>
      </w:r>
      <w:r w:rsidR="003D3C1E">
        <w:t xml:space="preserve"> </w:t>
      </w:r>
      <w:r>
        <w:t>surrounds</w:t>
      </w:r>
      <w:r w:rsidR="003D3C1E">
        <w:t xml:space="preserve"> CSS code</w:t>
      </w:r>
      <w:r>
        <w:t xml:space="preserve">. The CSS code has </w:t>
      </w:r>
      <w:r w:rsidR="003D3C1E">
        <w:t>its own syntax</w:t>
      </w:r>
      <w:r>
        <w:t xml:space="preserve"> that is different than HTML</w:t>
      </w:r>
      <w:r w:rsidR="0068689F">
        <w:t xml:space="preserve">. </w:t>
      </w:r>
      <w:r w:rsidR="0068689F" w:rsidRPr="00622EFA">
        <w:rPr>
          <w:rStyle w:val="Inlinecode"/>
        </w:rPr>
        <w:t>/*Beware of CSS comments */</w:t>
      </w:r>
    </w:p>
    <w:p w14:paraId="35FD8A49" w14:textId="6F15E397" w:rsidR="003D3C1E" w:rsidRPr="00BC4D83" w:rsidRDefault="007C3687" w:rsidP="00BC4D83">
      <w:pPr>
        <w:pStyle w:val="ListParagraph"/>
        <w:numPr>
          <w:ilvl w:val="0"/>
          <w:numId w:val="17"/>
        </w:numPr>
        <w:rPr>
          <w:rFonts w:ascii="Helvetica Neue" w:hAnsi="Helvetica Neue" w:cs="Helvetica Neue"/>
          <w:sz w:val="28"/>
          <w:szCs w:val="28"/>
        </w:rPr>
      </w:pPr>
      <w:r>
        <w:rPr>
          <w:rStyle w:val="Inlinecode"/>
        </w:rPr>
        <w:t>&lt;script&gt;..</w:t>
      </w:r>
      <w:r w:rsidRPr="00FF58D4">
        <w:rPr>
          <w:rStyle w:val="Inlinecode"/>
        </w:rPr>
        <w:t>.</w:t>
      </w:r>
      <w:r w:rsidR="003D3C1E" w:rsidRPr="00622EFA">
        <w:rPr>
          <w:rStyle w:val="Inlinecode"/>
        </w:rPr>
        <w:t>&lt;/script&gt;</w:t>
      </w:r>
      <w:r w:rsidR="003D3C1E">
        <w:t xml:space="preserve"> </w:t>
      </w:r>
      <w:r>
        <w:t>surrounds Javascript code. The Javascript code has its own syntax that is different than HTML</w:t>
      </w:r>
      <w:r w:rsidR="008E3CB8">
        <w:t xml:space="preserve"> </w:t>
      </w:r>
      <w:r w:rsidR="008E3CB8" w:rsidRPr="00622EFA">
        <w:rPr>
          <w:rStyle w:val="Inlinecode"/>
        </w:rPr>
        <w:t>// Beware of Javascript comments</w:t>
      </w:r>
    </w:p>
    <w:p w14:paraId="5AAEE05E" w14:textId="79FED5B4" w:rsidR="003D3C1E" w:rsidRPr="00FF58D4" w:rsidRDefault="003D3C1E" w:rsidP="0068689F">
      <w:pPr>
        <w:pStyle w:val="ListParagraph"/>
        <w:numPr>
          <w:ilvl w:val="0"/>
          <w:numId w:val="17"/>
        </w:numPr>
        <w:rPr>
          <w:rFonts w:ascii="Helvetica Neue" w:hAnsi="Helvetica Neue" w:cs="Helvetica Neue"/>
          <w:sz w:val="28"/>
          <w:szCs w:val="28"/>
        </w:rPr>
      </w:pPr>
      <w:r w:rsidRPr="00622EFA">
        <w:rPr>
          <w:rStyle w:val="Inlinecode"/>
        </w:rPr>
        <w:t>&lt;!— comment in HTML —&gt;</w:t>
      </w:r>
      <w:r w:rsidR="008E3CB8">
        <w:rPr>
          <w:rFonts w:ascii="Monaco" w:hAnsi="Monaco"/>
        </w:rPr>
        <w:t xml:space="preserve"> </w:t>
      </w:r>
      <w:r>
        <w:t>comments</w:t>
      </w:r>
      <w:r w:rsidR="008E3CB8">
        <w:t xml:space="preserve"> to explain what and why something is done</w:t>
      </w:r>
      <w:r w:rsidR="007C3687">
        <w:t>.</w:t>
      </w:r>
    </w:p>
    <w:p w14:paraId="01E26BCA" w14:textId="19457DBF" w:rsidR="00FF58D4" w:rsidRPr="00322688" w:rsidRDefault="00FF58D4" w:rsidP="0068689F">
      <w:pPr>
        <w:pStyle w:val="ListParagraph"/>
        <w:numPr>
          <w:ilvl w:val="0"/>
          <w:numId w:val="17"/>
        </w:numPr>
        <w:rPr>
          <w:rFonts w:ascii="Helvetica Neue" w:hAnsi="Helvetica Neue" w:cs="Helvetica Neue"/>
          <w:sz w:val="28"/>
          <w:szCs w:val="28"/>
        </w:rPr>
      </w:pPr>
      <w:r w:rsidRPr="00622EFA">
        <w:rPr>
          <w:rStyle w:val="Inlinecode"/>
        </w:rPr>
        <w:t xml:space="preserve">&lt;!DOCTYPE html&gt; </w:t>
      </w:r>
      <w:r>
        <w:t>tells the browser that the document is in “modern” HTML.</w:t>
      </w:r>
      <w:r w:rsidR="005477D2">
        <w:t xml:space="preserve"> This should always appear as the first line of an HTML file.</w:t>
      </w:r>
    </w:p>
    <w:p w14:paraId="664DDE9A" w14:textId="675810C1" w:rsidR="00322688" w:rsidRDefault="00322688" w:rsidP="0068689F">
      <w:pPr>
        <w:pStyle w:val="ListParagraph"/>
        <w:numPr>
          <w:ilvl w:val="0"/>
          <w:numId w:val="17"/>
        </w:numPr>
        <w:rPr>
          <w:rFonts w:ascii="Helvetica Neue" w:hAnsi="Helvetica Neue" w:cs="Helvetica Neue"/>
          <w:sz w:val="28"/>
          <w:szCs w:val="28"/>
        </w:rPr>
      </w:pPr>
      <w:r w:rsidRPr="00322688">
        <w:rPr>
          <w:rStyle w:val="Inlinecode"/>
        </w:rPr>
        <w:t>&lt;meta charset="utf-8"&gt;</w:t>
      </w:r>
      <w:r>
        <w:rPr>
          <w:rFonts w:ascii="Menlo Regular" w:hAnsi="Menlo Regular" w:cs="Menlo Regular"/>
          <w:color w:val="000000"/>
          <w:szCs w:val="20"/>
        </w:rPr>
        <w:t xml:space="preserve"> </w:t>
      </w:r>
      <w:r>
        <w:t>tells the browser that the characters are encoded as Roman characters. This can go beyond what is normal English with accented characters, foreign characters and special symbols like curly quotation marks.</w:t>
      </w:r>
      <w:r w:rsidR="005477D2">
        <w:t xml:space="preserve"> There are several encoding standards that could</w:t>
      </w:r>
      <w:r w:rsidR="007C3687">
        <w:t xml:space="preserve"> be used and specifying that this HTML document uses</w:t>
      </w:r>
      <w:r w:rsidR="005477D2">
        <w:t xml:space="preserve"> utf-8 is a good thing.</w:t>
      </w:r>
    </w:p>
    <w:p w14:paraId="546198F5" w14:textId="77777777" w:rsidR="00201D11" w:rsidRDefault="00201D11" w:rsidP="00201D11">
      <w:pPr>
        <w:pStyle w:val="Heading2"/>
      </w:pPr>
      <w:r>
        <w:t>HTML Skeleton</w:t>
      </w:r>
    </w:p>
    <w:p w14:paraId="76601E16" w14:textId="46060C2F" w:rsidR="00CA4A3F" w:rsidRDefault="00201D11" w:rsidP="00CA4A3F">
      <w:pPr>
        <w:rPr>
          <w:rFonts w:ascii="Helvetica Neue" w:hAnsi="Helvetica Neue" w:cs="Helvetica Neue"/>
          <w:sz w:val="28"/>
          <w:szCs w:val="28"/>
        </w:rPr>
      </w:pPr>
      <w:r>
        <w:t>The following HTML code has the “required” elements of the most basic HTML page. All HTML pages start with the following</w:t>
      </w:r>
      <w:r w:rsidR="00CA4A3F">
        <w:t xml:space="preserve"> code. The code for this exercise can be found in moleLesson1.html:</w:t>
      </w:r>
    </w:p>
    <w:p w14:paraId="1437C0F4" w14:textId="3CEAEE7D" w:rsidR="00201D11" w:rsidRDefault="00CA4A3F" w:rsidP="00CA4A3F">
      <w:pPr>
        <w:pStyle w:val="Code"/>
        <w:ind w:left="0"/>
        <w:rPr>
          <w:rFonts w:ascii="Menlo Regular" w:hAnsi="Menlo Regular"/>
          <w:color w:val="000000"/>
        </w:rPr>
      </w:pPr>
      <w:r>
        <w:rPr>
          <w:rFonts w:asciiTheme="minorHAnsi" w:hAnsiTheme="minorHAnsi" w:cstheme="minorBidi"/>
          <w:sz w:val="20"/>
          <w:szCs w:val="24"/>
        </w:rPr>
        <w:t xml:space="preserve">        </w:t>
      </w:r>
      <w:r w:rsidR="00201D11">
        <w:rPr>
          <w:rFonts w:ascii="Menlo Regular" w:hAnsi="Menlo Regular"/>
          <w:color w:val="000000"/>
        </w:rPr>
        <w:t>&lt;!DOCTYPE html&gt;</w:t>
      </w:r>
    </w:p>
    <w:p w14:paraId="39F20F82" w14:textId="77777777" w:rsidR="00201D11" w:rsidRDefault="00201D11" w:rsidP="00201D11">
      <w:pPr>
        <w:pStyle w:val="Code"/>
      </w:pPr>
      <w:r>
        <w:rPr>
          <w:rFonts w:ascii="Menlo Regular" w:hAnsi="Menlo Regular"/>
        </w:rPr>
        <w:t>&lt;html&gt;</w:t>
      </w:r>
    </w:p>
    <w:p w14:paraId="1649B0EA" w14:textId="77777777" w:rsidR="00201D11" w:rsidRDefault="00201D11" w:rsidP="00201D11">
      <w:pPr>
        <w:pStyle w:val="Code"/>
        <w:rPr>
          <w:rFonts w:ascii="Menlo Regular" w:hAnsi="Menlo Regular"/>
        </w:rPr>
      </w:pPr>
      <w:r>
        <w:rPr>
          <w:rFonts w:ascii="Menlo Regular" w:hAnsi="Menlo Regular"/>
        </w:rPr>
        <w:t>&lt;head&gt;</w:t>
      </w:r>
    </w:p>
    <w:p w14:paraId="2414CDD0" w14:textId="77777777" w:rsidR="00201D11" w:rsidRDefault="00201D11" w:rsidP="00201D11">
      <w:pPr>
        <w:pStyle w:val="Code"/>
      </w:pPr>
      <w:r>
        <w:rPr>
          <w:rFonts w:ascii="Menlo Regular" w:hAnsi="Menlo Regular"/>
        </w:rPr>
        <w:t xml:space="preserve">  </w:t>
      </w:r>
      <w:r>
        <w:rPr>
          <w:rFonts w:ascii="Menlo Regular" w:hAnsi="Menlo Regular"/>
          <w:color w:val="000000"/>
        </w:rPr>
        <w:t>&lt;meta charset="utf-8"&gt;</w:t>
      </w:r>
    </w:p>
    <w:p w14:paraId="4D285F02" w14:textId="77777777" w:rsidR="00201D11" w:rsidRDefault="00201D11" w:rsidP="00201D11">
      <w:pPr>
        <w:pStyle w:val="Code"/>
        <w:rPr>
          <w:rFonts w:ascii="Helvetica Neue" w:hAnsi="Helvetica Neue" w:cs="Helvetica Neue"/>
          <w:sz w:val="28"/>
          <w:szCs w:val="28"/>
        </w:rPr>
      </w:pPr>
      <w:r>
        <w:t xml:space="preserve">  &lt;title&gt;&lt;/title&gt;</w:t>
      </w:r>
    </w:p>
    <w:p w14:paraId="20D19D48" w14:textId="77777777" w:rsidR="00201D11" w:rsidRDefault="00201D11" w:rsidP="00201D11">
      <w:pPr>
        <w:pStyle w:val="Code"/>
        <w:rPr>
          <w:rFonts w:ascii="Helvetica Neue" w:hAnsi="Helvetica Neue" w:cs="Helvetica Neue"/>
          <w:sz w:val="28"/>
          <w:szCs w:val="28"/>
        </w:rPr>
      </w:pPr>
      <w:r>
        <w:t>&lt;/head&gt;</w:t>
      </w:r>
    </w:p>
    <w:p w14:paraId="248B868F" w14:textId="77777777" w:rsidR="00201D11" w:rsidRDefault="00201D11" w:rsidP="00201D11">
      <w:pPr>
        <w:pStyle w:val="Code"/>
      </w:pPr>
      <w:r>
        <w:t>&lt;body&gt;</w:t>
      </w:r>
    </w:p>
    <w:p w14:paraId="17B5E6A8" w14:textId="77777777" w:rsidR="00201D11" w:rsidRDefault="00201D11" w:rsidP="00201D11">
      <w:pPr>
        <w:pStyle w:val="Code"/>
        <w:rPr>
          <w:rFonts w:ascii="Helvetica Neue" w:hAnsi="Helvetica Neue" w:cs="Helvetica Neue"/>
          <w:sz w:val="28"/>
          <w:szCs w:val="28"/>
        </w:rPr>
      </w:pPr>
      <w:r>
        <w:t>&lt;/body&gt;</w:t>
      </w:r>
    </w:p>
    <w:p w14:paraId="385E722E" w14:textId="77777777" w:rsidR="00201D11" w:rsidRDefault="00201D11" w:rsidP="00201D11">
      <w:pPr>
        <w:pStyle w:val="Code"/>
      </w:pPr>
      <w:r>
        <w:t>&lt;/html&gt;</w:t>
      </w:r>
    </w:p>
    <w:p w14:paraId="1A4F1C90" w14:textId="77777777" w:rsidR="003D3C1E" w:rsidRDefault="00322688" w:rsidP="00D64D89">
      <w:pPr>
        <w:pStyle w:val="Heading2"/>
      </w:pPr>
      <w:r>
        <w:t xml:space="preserve">The Basic </w:t>
      </w:r>
      <w:r w:rsidR="00201D11">
        <w:t>HTML C</w:t>
      </w:r>
      <w:r w:rsidR="003D3C1E">
        <w:t>ode</w:t>
      </w:r>
    </w:p>
    <w:p w14:paraId="62E3BBE2" w14:textId="690B6172" w:rsidR="00CA4A3F" w:rsidRDefault="00322688" w:rsidP="00CA4A3F">
      <w:pPr>
        <w:rPr>
          <w:rFonts w:ascii="Helvetica Neue" w:hAnsi="Helvetica Neue" w:cs="Helvetica Neue"/>
          <w:sz w:val="28"/>
          <w:szCs w:val="28"/>
        </w:rPr>
      </w:pPr>
      <w:r>
        <w:t>The following</w:t>
      </w:r>
      <w:r w:rsidR="00201D11">
        <w:t xml:space="preserve"> HTML</w:t>
      </w:r>
      <w:r>
        <w:t xml:space="preserve"> code provides the elements re</w:t>
      </w:r>
      <w:r w:rsidR="00CA4A3F">
        <w:t>quired for the Mole Wack. The code for this exercise can be found in moleLesson2.html</w:t>
      </w:r>
    </w:p>
    <w:p w14:paraId="68078F96" w14:textId="7DE8B138" w:rsidR="00322688" w:rsidRDefault="00322688" w:rsidP="00322688"/>
    <w:p w14:paraId="051C4E14" w14:textId="77777777" w:rsidR="00322688" w:rsidRPr="00322688" w:rsidRDefault="00322688" w:rsidP="00322688"/>
    <w:p w14:paraId="29EC0DEA" w14:textId="77777777" w:rsidR="00322688" w:rsidRDefault="00322688" w:rsidP="0068689F">
      <w:pPr>
        <w:pStyle w:val="Code"/>
        <w:rPr>
          <w:rFonts w:ascii="Menlo Regular" w:hAnsi="Menlo Regular"/>
          <w:color w:val="000000"/>
        </w:rPr>
      </w:pPr>
      <w:r>
        <w:rPr>
          <w:rFonts w:ascii="Menlo Regular" w:hAnsi="Menlo Regular"/>
          <w:color w:val="000000"/>
        </w:rPr>
        <w:t>&lt;!DOCTYPE html&gt;</w:t>
      </w:r>
    </w:p>
    <w:p w14:paraId="5FDE89C5" w14:textId="77777777" w:rsidR="003D3C1E" w:rsidRDefault="003D3C1E" w:rsidP="0068689F">
      <w:pPr>
        <w:pStyle w:val="Code"/>
      </w:pPr>
      <w:r>
        <w:rPr>
          <w:rFonts w:ascii="Menlo Regular" w:hAnsi="Menlo Regular"/>
        </w:rPr>
        <w:t>&lt;html&gt;</w:t>
      </w:r>
    </w:p>
    <w:p w14:paraId="77583A82" w14:textId="77777777" w:rsidR="003D3C1E" w:rsidRDefault="003D3C1E" w:rsidP="0068689F">
      <w:pPr>
        <w:pStyle w:val="Code"/>
        <w:rPr>
          <w:rFonts w:ascii="Menlo Regular" w:hAnsi="Menlo Regular"/>
        </w:rPr>
      </w:pPr>
      <w:r>
        <w:rPr>
          <w:rFonts w:ascii="Menlo Regular" w:hAnsi="Menlo Regular"/>
        </w:rPr>
        <w:t>&lt;head&gt;</w:t>
      </w:r>
    </w:p>
    <w:p w14:paraId="0EC9754E" w14:textId="77777777" w:rsidR="00322688" w:rsidRDefault="00322688" w:rsidP="0068689F">
      <w:pPr>
        <w:pStyle w:val="Code"/>
      </w:pPr>
      <w:r>
        <w:rPr>
          <w:rFonts w:ascii="Menlo Regular" w:hAnsi="Menlo Regular"/>
        </w:rPr>
        <w:t xml:space="preserve">  </w:t>
      </w:r>
      <w:r>
        <w:rPr>
          <w:rFonts w:ascii="Menlo Regular" w:hAnsi="Menlo Regular"/>
          <w:color w:val="000000"/>
        </w:rPr>
        <w:t>&lt;meta charset="utf-8"&gt;</w:t>
      </w:r>
    </w:p>
    <w:p w14:paraId="61A5F059" w14:textId="77777777" w:rsidR="003D3C1E" w:rsidRDefault="00322688" w:rsidP="0068689F">
      <w:pPr>
        <w:pStyle w:val="Code"/>
        <w:rPr>
          <w:rFonts w:ascii="Helvetica Neue" w:hAnsi="Helvetica Neue" w:cs="Helvetica Neue"/>
          <w:sz w:val="28"/>
          <w:szCs w:val="28"/>
        </w:rPr>
      </w:pPr>
      <w:r>
        <w:t xml:space="preserve">  </w:t>
      </w:r>
      <w:r w:rsidR="003D3C1E">
        <w:t>&lt;title&gt;Mole Wack&lt;/title&gt;</w:t>
      </w:r>
    </w:p>
    <w:p w14:paraId="36027D52" w14:textId="77777777" w:rsidR="003D3C1E" w:rsidRDefault="003D3C1E" w:rsidP="0068689F">
      <w:pPr>
        <w:pStyle w:val="Code"/>
        <w:rPr>
          <w:rFonts w:ascii="Helvetica Neue" w:hAnsi="Helvetica Neue" w:cs="Helvetica Neue"/>
          <w:sz w:val="28"/>
          <w:szCs w:val="28"/>
        </w:rPr>
      </w:pPr>
      <w:r>
        <w:t>&lt;/head&gt;</w:t>
      </w:r>
    </w:p>
    <w:p w14:paraId="188E775A" w14:textId="77777777" w:rsidR="003D3C1E" w:rsidRDefault="003D3C1E" w:rsidP="0068689F">
      <w:pPr>
        <w:pStyle w:val="Code"/>
      </w:pPr>
      <w:r>
        <w:t>&lt;body&gt;</w:t>
      </w:r>
    </w:p>
    <w:p w14:paraId="2C8572E4" w14:textId="77777777" w:rsidR="003D3C1E" w:rsidRDefault="003D3C1E" w:rsidP="0068689F">
      <w:pPr>
        <w:pStyle w:val="Code"/>
      </w:pPr>
      <w:r>
        <w:t>  &lt;</w:t>
      </w:r>
      <w:r w:rsidR="00322688">
        <w:t>p</w:t>
      </w:r>
      <w:r>
        <w:t>&gt;0&lt;/p&gt;</w:t>
      </w:r>
    </w:p>
    <w:p w14:paraId="16955B57" w14:textId="77777777" w:rsidR="003D3C1E" w:rsidRDefault="00322688" w:rsidP="0068689F">
      <w:pPr>
        <w:pStyle w:val="Code"/>
      </w:pPr>
      <w:r>
        <w:t>  &lt;button</w:t>
      </w:r>
      <w:r w:rsidR="003D3C1E">
        <w:t>&gt;Start&lt;/button&gt;</w:t>
      </w:r>
    </w:p>
    <w:p w14:paraId="7ADDC928" w14:textId="77777777" w:rsidR="003D3C1E" w:rsidRDefault="003D3C1E" w:rsidP="0068689F">
      <w:pPr>
        <w:pStyle w:val="Code"/>
      </w:pPr>
      <w:r>
        <w:t>  &lt;button&gt;Mole&lt;/button</w:t>
      </w:r>
      <w:r w:rsidR="00322688">
        <w:rPr>
          <w:rFonts w:ascii="Menlo Regular" w:hAnsi="Menlo Regular"/>
          <w:color w:val="000000"/>
        </w:rPr>
        <w:t>&gt;</w:t>
      </w:r>
    </w:p>
    <w:p w14:paraId="297AF859" w14:textId="77777777" w:rsidR="003D3C1E" w:rsidRDefault="00322688" w:rsidP="0068689F">
      <w:pPr>
        <w:pStyle w:val="Code"/>
        <w:rPr>
          <w:rFonts w:ascii="Helvetica Neue" w:hAnsi="Helvetica Neue" w:cs="Helvetica Neue"/>
          <w:sz w:val="28"/>
          <w:szCs w:val="28"/>
        </w:rPr>
      </w:pPr>
      <w:r>
        <w:t>  &lt;p</w:t>
      </w:r>
      <w:r w:rsidR="003D3C1E">
        <w:t>&gt;Game Over&lt;/p&gt;</w:t>
      </w:r>
    </w:p>
    <w:p w14:paraId="6D9628B3" w14:textId="77777777" w:rsidR="003D3C1E" w:rsidRDefault="003D3C1E" w:rsidP="0068689F">
      <w:pPr>
        <w:pStyle w:val="Code"/>
        <w:rPr>
          <w:rFonts w:ascii="Helvetica Neue" w:hAnsi="Helvetica Neue" w:cs="Helvetica Neue"/>
          <w:sz w:val="28"/>
          <w:szCs w:val="28"/>
        </w:rPr>
      </w:pPr>
      <w:r>
        <w:t>&lt;/body&gt;</w:t>
      </w:r>
    </w:p>
    <w:p w14:paraId="34A447F9" w14:textId="77777777" w:rsidR="003D3C1E" w:rsidRDefault="003D3C1E" w:rsidP="0068689F">
      <w:pPr>
        <w:pStyle w:val="Code"/>
        <w:rPr>
          <w:rFonts w:ascii="Helvetica Neue" w:hAnsi="Helvetica Neue" w:cs="Helvetica Neue"/>
          <w:sz w:val="28"/>
          <w:szCs w:val="28"/>
        </w:rPr>
      </w:pPr>
      <w:r>
        <w:t>&lt;/html&gt;</w:t>
      </w:r>
    </w:p>
    <w:p w14:paraId="1D69F97F" w14:textId="77777777" w:rsidR="00322688" w:rsidRDefault="00322688" w:rsidP="00322688">
      <w:pPr>
        <w:pStyle w:val="Heading2"/>
      </w:pPr>
      <w:r>
        <w:t>The Enhanced HTML code</w:t>
      </w:r>
    </w:p>
    <w:p w14:paraId="55076231" w14:textId="574F49F9" w:rsidR="00CA4A3F" w:rsidRDefault="00322688" w:rsidP="005956A8">
      <w:r>
        <w:t xml:space="preserve">This </w:t>
      </w:r>
      <w:r w:rsidR="005956A8">
        <w:t xml:space="preserve">HTML enhances the basic code by </w:t>
      </w:r>
      <w:r>
        <w:t>naming the display elements so that they can be singled out in the CSS and Javascript code</w:t>
      </w:r>
      <w:r w:rsidR="005956A8">
        <w:t>. The code for this exercise can be found in moleLesson2.html</w:t>
      </w:r>
    </w:p>
    <w:p w14:paraId="59CE9341" w14:textId="77777777" w:rsidR="005956A8" w:rsidRPr="00322688" w:rsidRDefault="005956A8" w:rsidP="005956A8"/>
    <w:p w14:paraId="449E7F20" w14:textId="77777777" w:rsidR="00322688" w:rsidRDefault="00322688" w:rsidP="00322688">
      <w:pPr>
        <w:pStyle w:val="Code"/>
        <w:rPr>
          <w:rFonts w:ascii="Menlo Regular" w:hAnsi="Menlo Regular"/>
          <w:color w:val="000000"/>
        </w:rPr>
      </w:pPr>
      <w:r>
        <w:rPr>
          <w:rFonts w:ascii="Menlo Regular" w:hAnsi="Menlo Regular"/>
          <w:color w:val="000000"/>
        </w:rPr>
        <w:t>&lt;!DOCTYPE html&gt;</w:t>
      </w:r>
    </w:p>
    <w:p w14:paraId="0F7FC552" w14:textId="77777777" w:rsidR="00322688" w:rsidRDefault="00322688" w:rsidP="00322688">
      <w:pPr>
        <w:pStyle w:val="Code"/>
      </w:pPr>
      <w:r>
        <w:rPr>
          <w:rFonts w:ascii="Menlo Regular" w:hAnsi="Menlo Regular"/>
        </w:rPr>
        <w:t>&lt;html&gt;</w:t>
      </w:r>
    </w:p>
    <w:p w14:paraId="33C19456" w14:textId="77777777" w:rsidR="00322688" w:rsidRDefault="00322688" w:rsidP="00322688">
      <w:pPr>
        <w:pStyle w:val="Code"/>
        <w:rPr>
          <w:rFonts w:ascii="Menlo Regular" w:hAnsi="Menlo Regular"/>
        </w:rPr>
      </w:pPr>
      <w:r>
        <w:rPr>
          <w:rFonts w:ascii="Menlo Regular" w:hAnsi="Menlo Regular"/>
        </w:rPr>
        <w:t>&lt;head&gt;</w:t>
      </w:r>
    </w:p>
    <w:p w14:paraId="24646DE7" w14:textId="77777777" w:rsidR="00322688" w:rsidRDefault="00322688" w:rsidP="00322688">
      <w:pPr>
        <w:pStyle w:val="Code"/>
      </w:pPr>
      <w:r>
        <w:rPr>
          <w:rFonts w:ascii="Menlo Regular" w:hAnsi="Menlo Regular"/>
        </w:rPr>
        <w:t xml:space="preserve">  </w:t>
      </w:r>
      <w:r>
        <w:rPr>
          <w:rFonts w:ascii="Menlo Regular" w:hAnsi="Menlo Regular"/>
          <w:color w:val="000000"/>
        </w:rPr>
        <w:t>&lt;meta charset="utf-8"&gt;</w:t>
      </w:r>
    </w:p>
    <w:p w14:paraId="3BD8F569" w14:textId="77777777" w:rsidR="00322688" w:rsidRDefault="00322688" w:rsidP="00322688">
      <w:pPr>
        <w:pStyle w:val="Code"/>
        <w:rPr>
          <w:rFonts w:ascii="Helvetica Neue" w:hAnsi="Helvetica Neue" w:cs="Helvetica Neue"/>
          <w:sz w:val="28"/>
          <w:szCs w:val="28"/>
        </w:rPr>
      </w:pPr>
      <w:r>
        <w:t xml:space="preserve">  &lt;title&gt;Mole Wack&lt;/title&gt;</w:t>
      </w:r>
    </w:p>
    <w:p w14:paraId="0835F967" w14:textId="77777777" w:rsidR="00322688" w:rsidRDefault="00322688" w:rsidP="00322688">
      <w:pPr>
        <w:pStyle w:val="Code"/>
        <w:rPr>
          <w:rFonts w:ascii="Helvetica Neue" w:hAnsi="Helvetica Neue" w:cs="Helvetica Neue"/>
          <w:sz w:val="28"/>
          <w:szCs w:val="28"/>
        </w:rPr>
      </w:pPr>
      <w:r>
        <w:t>&lt;/head&gt;</w:t>
      </w:r>
    </w:p>
    <w:p w14:paraId="19AD8BC2" w14:textId="77777777" w:rsidR="00322688" w:rsidRDefault="00322688" w:rsidP="00322688">
      <w:pPr>
        <w:pStyle w:val="Code"/>
      </w:pPr>
      <w:r>
        <w:t>&lt;body&gt;</w:t>
      </w:r>
    </w:p>
    <w:p w14:paraId="31D752D1" w14:textId="31C8DAD3" w:rsidR="00322688" w:rsidRDefault="00322688" w:rsidP="00322688">
      <w:pPr>
        <w:pStyle w:val="Code"/>
      </w:pPr>
      <w:r>
        <w:t>  &lt;p id="score"0&lt;/p&gt;</w:t>
      </w:r>
    </w:p>
    <w:p w14:paraId="2C90DE64" w14:textId="77777777" w:rsidR="00322688" w:rsidRDefault="00322688" w:rsidP="00322688">
      <w:pPr>
        <w:pStyle w:val="Code"/>
      </w:pPr>
      <w:r>
        <w:t>  &lt;button id="start"&gt;Start&lt;/button&gt;</w:t>
      </w:r>
    </w:p>
    <w:p w14:paraId="4CB05A39" w14:textId="42EB604E" w:rsidR="00322688" w:rsidRDefault="00322688" w:rsidP="00322688">
      <w:pPr>
        <w:pStyle w:val="Code"/>
      </w:pPr>
      <w:r>
        <w:t>  &lt;button id="mole"&gt;Mole&lt;/button&gt;</w:t>
      </w:r>
    </w:p>
    <w:p w14:paraId="248229E1" w14:textId="634B569A" w:rsidR="00322688" w:rsidRDefault="00322688" w:rsidP="00322688">
      <w:pPr>
        <w:pStyle w:val="Code"/>
        <w:rPr>
          <w:rFonts w:ascii="Helvetica Neue" w:hAnsi="Helvetica Neue" w:cs="Helvetica Neue"/>
          <w:sz w:val="28"/>
          <w:szCs w:val="28"/>
        </w:rPr>
      </w:pPr>
      <w:r>
        <w:t>  &lt;p id="gameOver"Game Over&lt;/p&gt;</w:t>
      </w:r>
    </w:p>
    <w:p w14:paraId="308D692B" w14:textId="77777777" w:rsidR="00322688" w:rsidRDefault="00322688" w:rsidP="00322688">
      <w:pPr>
        <w:pStyle w:val="Code"/>
        <w:rPr>
          <w:rFonts w:ascii="Helvetica Neue" w:hAnsi="Helvetica Neue" w:cs="Helvetica Neue"/>
          <w:sz w:val="28"/>
          <w:szCs w:val="28"/>
        </w:rPr>
      </w:pPr>
      <w:r>
        <w:t>&lt;/body&gt;</w:t>
      </w:r>
    </w:p>
    <w:p w14:paraId="407EA3C5" w14:textId="5ACAD372" w:rsidR="007B7E43" w:rsidRPr="007C3687" w:rsidRDefault="00322688" w:rsidP="007C3687">
      <w:pPr>
        <w:pStyle w:val="Code"/>
        <w:rPr>
          <w:rFonts w:ascii="Helvetica Neue" w:hAnsi="Helvetica Neue" w:cs="Helvetica Neue"/>
          <w:sz w:val="28"/>
          <w:szCs w:val="28"/>
        </w:rPr>
      </w:pPr>
      <w:r>
        <w:t>&lt;/html&gt;</w:t>
      </w:r>
    </w:p>
    <w:p w14:paraId="0C1017F0" w14:textId="77777777" w:rsidR="005956A8" w:rsidRDefault="005956A8">
      <w:pPr>
        <w:rPr>
          <w:rFonts w:asciiTheme="majorHAnsi" w:eastAsiaTheme="majorEastAsia" w:hAnsiTheme="majorHAnsi" w:cstheme="majorBidi"/>
          <w:b/>
          <w:bCs/>
          <w:color w:val="345A8A" w:themeColor="accent1" w:themeShade="B5"/>
          <w:sz w:val="32"/>
          <w:szCs w:val="32"/>
        </w:rPr>
      </w:pPr>
      <w:r>
        <w:br w:type="page"/>
      </w:r>
    </w:p>
    <w:p w14:paraId="555D810D" w14:textId="1A1AAA9D" w:rsidR="007B7E43" w:rsidRDefault="007B7E43" w:rsidP="007B7E43">
      <w:pPr>
        <w:pStyle w:val="Heading1"/>
      </w:pPr>
      <w:r>
        <w:t>Cascading Style Sheets—CSS</w:t>
      </w:r>
    </w:p>
    <w:p w14:paraId="7F2CAA4F" w14:textId="77777777" w:rsidR="007B7E43" w:rsidRDefault="007B7E43" w:rsidP="007B7E43">
      <w:r>
        <w:t>These define the appearance of the elements used for the mole whack game.</w:t>
      </w:r>
    </w:p>
    <w:p w14:paraId="6F8E89B0" w14:textId="77777777" w:rsidR="007B7E43" w:rsidRDefault="007B7E43" w:rsidP="007B7E43">
      <w:pPr>
        <w:pStyle w:val="Heading2"/>
      </w:pPr>
      <w:r>
        <w:t>Basic Syntax</w:t>
      </w:r>
    </w:p>
    <w:p w14:paraId="4A4521D8" w14:textId="77777777" w:rsidR="007B7E43" w:rsidRDefault="007B7E43" w:rsidP="007B7E43">
      <w:r>
        <w:t>CSS is a declarative language. This means that things are only declared. It does not have conditionals, do loops, or variables. White space doesn’t mean anything, so things can be put all into the same line or spread out over many lines. To make it easier to read, CSS is usually split over many lines and white space introduced to show indenting. There are tools to remove white space to make the code faster to load for the final product.</w:t>
      </w:r>
    </w:p>
    <w:p w14:paraId="59302D84" w14:textId="77777777" w:rsidR="007B7E43" w:rsidRDefault="007B7E43" w:rsidP="007B7E43"/>
    <w:p w14:paraId="284EF6D3" w14:textId="77777777" w:rsidR="007B7E43" w:rsidRDefault="007B7E43" w:rsidP="007B7E43">
      <w:r>
        <w:t>Basic syntax is:</w:t>
      </w:r>
    </w:p>
    <w:p w14:paraId="785FB645" w14:textId="77777777" w:rsidR="007B7E43" w:rsidRDefault="007B7E43" w:rsidP="007B7E43">
      <w:pPr>
        <w:pStyle w:val="Code"/>
      </w:pPr>
      <w:r>
        <w:t>Selector { attribute : value; }</w:t>
      </w:r>
    </w:p>
    <w:p w14:paraId="0AE0690F" w14:textId="77777777" w:rsidR="007B7E43" w:rsidRDefault="007B7E43" w:rsidP="007B7E43"/>
    <w:p w14:paraId="5E2B1ED1" w14:textId="25639CA3" w:rsidR="007B7E43" w:rsidRDefault="007B7E43" w:rsidP="007B7E43">
      <w:r>
        <w:t xml:space="preserve">Where the selector is the name of a tag, like p for the paragraph tag, or body for the body tag. Tag IDs can be selected with </w:t>
      </w:r>
      <w:r w:rsidRPr="006234E7">
        <w:rPr>
          <w:rFonts w:ascii="Monaco" w:hAnsi="Monaco"/>
        </w:rPr>
        <w:t>#id</w:t>
      </w:r>
      <w:r>
        <w:t xml:space="preserve">. Tag styles can be called out as </w:t>
      </w:r>
      <w:r w:rsidRPr="006234E7">
        <w:rPr>
          <w:rFonts w:ascii="Monaco" w:hAnsi="Monaco"/>
        </w:rPr>
        <w:t>.style</w:t>
      </w:r>
      <w:r>
        <w:rPr>
          <w:rFonts w:ascii="Monaco" w:hAnsi="Monaco"/>
        </w:rPr>
        <w:t xml:space="preserve">. </w:t>
      </w:r>
      <w:r>
        <w:t xml:space="preserve">Selectors can be stacked to be more specific </w:t>
      </w:r>
      <w:r w:rsidR="00CA4A3F">
        <w:t>(e.g.,</w:t>
      </w:r>
      <w:r w:rsidR="007C3687">
        <w:t xml:space="preserve"> odd rows of a table) </w:t>
      </w:r>
      <w:r>
        <w:t>or general</w:t>
      </w:r>
      <w:r w:rsidR="007C3687">
        <w:t xml:space="preserve"> (e.g,, all paragraphs)</w:t>
      </w:r>
      <w:r>
        <w:t>, but that is beyond the scope of this exercise.</w:t>
      </w:r>
    </w:p>
    <w:p w14:paraId="374A24DF" w14:textId="77777777" w:rsidR="007B7E43" w:rsidRDefault="007B7E43" w:rsidP="007B7E43"/>
    <w:p w14:paraId="32755CE6" w14:textId="7CECC2FB" w:rsidR="007B7E43" w:rsidRDefault="007B7E43" w:rsidP="007B7E43">
      <w:r>
        <w:t xml:space="preserve">Each selector may specify a set of CSS attributes, like width, height, font-family, font-size, color, etc. </w:t>
      </w:r>
      <w:r w:rsidR="00CA4A3F">
        <w:t xml:space="preserve"> All of the attributes for a selected are enclosed between a left and a right curly brace  “{. . .}”, </w:t>
      </w:r>
      <w:r>
        <w:t xml:space="preserve">Each attribute </w:t>
      </w:r>
      <w:r w:rsidR="00CA4A3F">
        <w:t xml:space="preserve">is specied with its name, a separating colon “:” and a </w:t>
      </w:r>
      <w:r>
        <w:t>val</w:t>
      </w:r>
      <w:r w:rsidR="007C3687">
        <w:t>ue appropriate for that attribute</w:t>
      </w:r>
      <w:r>
        <w:t>. Each attribute</w:t>
      </w:r>
      <w:r w:rsidR="00CA4A3F">
        <w:t xml:space="preserve"> from the next attribute with</w:t>
      </w:r>
      <w:r>
        <w:t xml:space="preserve"> separated by a semi-colon</w:t>
      </w:r>
      <w:r w:rsidR="00CA4A3F">
        <w:t xml:space="preserve"> “;”</w:t>
      </w:r>
      <w:r>
        <w:t>.</w:t>
      </w:r>
    </w:p>
    <w:p w14:paraId="5B79ADE2" w14:textId="77777777" w:rsidR="007B7E43" w:rsidRDefault="007B7E43" w:rsidP="007B7E43"/>
    <w:p w14:paraId="66109822" w14:textId="082DC441" w:rsidR="00BF13C6" w:rsidRDefault="007B7E43" w:rsidP="007B7E43">
      <w:r>
        <w:t>If th</w:t>
      </w:r>
      <w:r w:rsidR="00CA4A3F">
        <w:t>e browser cannot understand the CSS</w:t>
      </w:r>
      <w:r>
        <w:t xml:space="preserve"> syntax, it ignores it silently</w:t>
      </w:r>
      <w:r w:rsidR="00C37AB6">
        <w:t xml:space="preserve"> without producing an error message</w:t>
      </w:r>
      <w:r>
        <w:t>.</w:t>
      </w:r>
      <w:r w:rsidR="00CA4A3F">
        <w:t xml:space="preserve"> This allows the browser to continue interpreting the file and at least attempting to present something to the end user. To catch CSS syntax</w:t>
      </w:r>
      <w:r w:rsidR="00BF13C6">
        <w:t xml:space="preserve"> errors takes careful testing and checking or the use of a “lint” prog</w:t>
      </w:r>
      <w:r w:rsidR="00CA4A3F">
        <w:t>ra</w:t>
      </w:r>
      <w:r w:rsidR="00BF13C6">
        <w:t>m that reports all syntax errors.</w:t>
      </w:r>
    </w:p>
    <w:p w14:paraId="25A932CF" w14:textId="77777777" w:rsidR="00BF13C6" w:rsidRDefault="00BF13C6" w:rsidP="007B7E43"/>
    <w:p w14:paraId="670EFC99" w14:textId="77777777" w:rsidR="00BF13C6" w:rsidRDefault="00BF13C6" w:rsidP="007B7E43">
      <w:r>
        <w:t>A lot of the characteristics of elements are inherited. That means that they take on the characteristics of the element that contains them. All elements of a page are contained within the body tag, so the body tag is used to set the general format for all elements on the page, especially the font characteristics.</w:t>
      </w:r>
    </w:p>
    <w:p w14:paraId="44FD6BC6" w14:textId="6BC3182E" w:rsidR="00BF13C6" w:rsidRDefault="00CA4A3F" w:rsidP="00BF13C6">
      <w:pPr>
        <w:pStyle w:val="Heading2"/>
      </w:pPr>
      <w:r>
        <w:t>First Pass</w:t>
      </w:r>
      <w:r w:rsidR="00BF13C6">
        <w:t xml:space="preserve"> of CSS</w:t>
      </w:r>
    </w:p>
    <w:p w14:paraId="491C5DE0" w14:textId="6E2F1B1D" w:rsidR="00BF13C6" w:rsidRDefault="00CA4A3F" w:rsidP="00BF13C6">
      <w:r>
        <w:t>To program the CSS for Mole Wh</w:t>
      </w:r>
      <w:r w:rsidR="00BF13C6">
        <w:t>ack we start out with definitions for the body and the displayed elements of the game, trying to encode the characterists initially stated for those elements.</w:t>
      </w:r>
      <w:r w:rsidR="00C37AB6">
        <w:t xml:space="preserve"> This listing is moleLesson3</w:t>
      </w:r>
      <w:r>
        <w:t>.html.</w:t>
      </w:r>
    </w:p>
    <w:p w14:paraId="604A3722" w14:textId="77777777" w:rsidR="00BF13C6" w:rsidRPr="007B7E43" w:rsidRDefault="00BF13C6" w:rsidP="00BF13C6"/>
    <w:p w14:paraId="1A320E9C" w14:textId="77777777" w:rsidR="00BF13C6" w:rsidRDefault="00BF13C6" w:rsidP="00BF13C6">
      <w:pPr>
        <w:pStyle w:val="Code"/>
      </w:pPr>
      <w:r>
        <w:t>body { /* define global style and background */</w:t>
      </w:r>
    </w:p>
    <w:p w14:paraId="0D6748CC" w14:textId="77777777" w:rsidR="00BF13C6" w:rsidRDefault="00BF13C6" w:rsidP="00BF13C6">
      <w:pPr>
        <w:pStyle w:val="Code"/>
      </w:pPr>
      <w:r>
        <w:t xml:space="preserve">  font-family: Helvetica neue, sans-serif;</w:t>
      </w:r>
    </w:p>
    <w:p w14:paraId="4E607095" w14:textId="77777777" w:rsidR="00BF13C6" w:rsidRDefault="00BF13C6" w:rsidP="00BF13C6">
      <w:pPr>
        <w:pStyle w:val="Code"/>
      </w:pPr>
      <w:r>
        <w:t xml:space="preserve">  background-color:green;</w:t>
      </w:r>
    </w:p>
    <w:p w14:paraId="64CBDFFD" w14:textId="77777777" w:rsidR="00BF13C6" w:rsidRDefault="00BF13C6" w:rsidP="00BF13C6">
      <w:pPr>
        <w:pStyle w:val="Code"/>
      </w:pPr>
      <w:r>
        <w:t>}</w:t>
      </w:r>
    </w:p>
    <w:p w14:paraId="7C5CE145" w14:textId="77777777" w:rsidR="00BF13C6" w:rsidRDefault="00BF13C6" w:rsidP="00BF13C6">
      <w:pPr>
        <w:pStyle w:val="Code"/>
      </w:pPr>
      <w:r>
        <w:t>#score { /* big, bold, blue, upper right */</w:t>
      </w:r>
    </w:p>
    <w:p w14:paraId="123B17A5" w14:textId="77777777" w:rsidR="00BF13C6" w:rsidRDefault="00BF13C6" w:rsidP="00BF13C6">
      <w:pPr>
        <w:pStyle w:val="Code"/>
      </w:pPr>
      <w:r>
        <w:t xml:space="preserve">  font-weight:bold;</w:t>
      </w:r>
    </w:p>
    <w:p w14:paraId="0006C6EC" w14:textId="77777777" w:rsidR="00BF13C6" w:rsidRDefault="00BF13C6" w:rsidP="00BF13C6">
      <w:pPr>
        <w:pStyle w:val="Code"/>
      </w:pPr>
      <w:r>
        <w:t xml:space="preserve">  font-size:400%;</w:t>
      </w:r>
    </w:p>
    <w:p w14:paraId="1F0A0522" w14:textId="77777777" w:rsidR="00BF13C6" w:rsidRDefault="00BF13C6" w:rsidP="00BF13C6">
      <w:pPr>
        <w:pStyle w:val="Code"/>
      </w:pPr>
      <w:r>
        <w:t xml:space="preserve">  color:blue;</w:t>
      </w:r>
    </w:p>
    <w:p w14:paraId="5E73A212" w14:textId="77777777" w:rsidR="00BF13C6" w:rsidRDefault="00BF13C6" w:rsidP="00BF13C6">
      <w:pPr>
        <w:pStyle w:val="Code"/>
      </w:pPr>
      <w:r>
        <w:t xml:space="preserve">  position:absolute;</w:t>
      </w:r>
    </w:p>
    <w:p w14:paraId="151D8746" w14:textId="77777777" w:rsidR="00BF13C6" w:rsidRDefault="00BF13C6" w:rsidP="00BF13C6">
      <w:pPr>
        <w:pStyle w:val="Code"/>
      </w:pPr>
      <w:r>
        <w:t xml:space="preserve">  top:.1em;</w:t>
      </w:r>
    </w:p>
    <w:p w14:paraId="28DB5023" w14:textId="77777777" w:rsidR="00BF13C6" w:rsidRDefault="00BF13C6" w:rsidP="00BF13C6">
      <w:pPr>
        <w:pStyle w:val="Code"/>
      </w:pPr>
      <w:r>
        <w:t xml:space="preserve">  right:1em;</w:t>
      </w:r>
    </w:p>
    <w:p w14:paraId="009E220A" w14:textId="77777777" w:rsidR="00BF13C6" w:rsidRDefault="00BF13C6" w:rsidP="00BF13C6">
      <w:pPr>
        <w:pStyle w:val="Code"/>
      </w:pPr>
      <w:r>
        <w:t>}</w:t>
      </w:r>
    </w:p>
    <w:p w14:paraId="4D8C8C82" w14:textId="77777777" w:rsidR="00BF13C6" w:rsidRDefault="00BF13C6" w:rsidP="00BF13C6">
      <w:pPr>
        <w:pStyle w:val="Code"/>
      </w:pPr>
      <w:r>
        <w:t>#start { /* normal button, lower right */</w:t>
      </w:r>
    </w:p>
    <w:p w14:paraId="23F73DE2" w14:textId="77777777" w:rsidR="00BF13C6" w:rsidRDefault="00BF13C6" w:rsidP="00BF13C6">
      <w:pPr>
        <w:pStyle w:val="Code"/>
      </w:pPr>
      <w:r>
        <w:t xml:space="preserve">  position:absolute;</w:t>
      </w:r>
    </w:p>
    <w:p w14:paraId="5F0DC032" w14:textId="77777777" w:rsidR="00BF13C6" w:rsidRDefault="00BF13C6" w:rsidP="00BF13C6">
      <w:pPr>
        <w:pStyle w:val="Code"/>
      </w:pPr>
      <w:r>
        <w:t xml:space="preserve">  bottom:1em;</w:t>
      </w:r>
    </w:p>
    <w:p w14:paraId="2D9327BD" w14:textId="77777777" w:rsidR="00BF13C6" w:rsidRDefault="00BF13C6" w:rsidP="00BF13C6">
      <w:pPr>
        <w:pStyle w:val="Code"/>
      </w:pPr>
      <w:r>
        <w:t xml:space="preserve">  right:1em;</w:t>
      </w:r>
    </w:p>
    <w:p w14:paraId="016854E1" w14:textId="77777777" w:rsidR="00BF13C6" w:rsidRDefault="00BF13C6" w:rsidP="00BF13C6">
      <w:pPr>
        <w:pStyle w:val="Code"/>
      </w:pPr>
      <w:r>
        <w:t>}</w:t>
      </w:r>
    </w:p>
    <w:p w14:paraId="1A8CFFB3" w14:textId="77777777" w:rsidR="00BF13C6" w:rsidRDefault="00BF13C6" w:rsidP="00BF13C6">
      <w:pPr>
        <w:pStyle w:val="Code"/>
      </w:pPr>
      <w:r>
        <w:t>#mole { /* brown square with no positioning */</w:t>
      </w:r>
    </w:p>
    <w:p w14:paraId="2E3A4634" w14:textId="77777777" w:rsidR="00BF13C6" w:rsidRDefault="00BF13C6" w:rsidP="00BF13C6">
      <w:pPr>
        <w:pStyle w:val="Code"/>
      </w:pPr>
      <w:r>
        <w:t xml:space="preserve">  height:75px;</w:t>
      </w:r>
    </w:p>
    <w:p w14:paraId="0CA40582" w14:textId="77777777" w:rsidR="00BF13C6" w:rsidRDefault="00BF13C6" w:rsidP="00BF13C6">
      <w:pPr>
        <w:pStyle w:val="Code"/>
      </w:pPr>
      <w:r>
        <w:t xml:space="preserve">  width:75px;</w:t>
      </w:r>
    </w:p>
    <w:p w14:paraId="0B74086F" w14:textId="77777777" w:rsidR="00BF13C6" w:rsidRDefault="00BF13C6" w:rsidP="00BF13C6">
      <w:pPr>
        <w:pStyle w:val="Code"/>
      </w:pPr>
      <w:r>
        <w:t xml:space="preserve">  position:absolute;</w:t>
      </w:r>
    </w:p>
    <w:p w14:paraId="7D744EFE" w14:textId="77777777" w:rsidR="00BF13C6" w:rsidRDefault="00BF13C6" w:rsidP="00BF13C6">
      <w:pPr>
        <w:pStyle w:val="Code"/>
      </w:pPr>
      <w:r>
        <w:t xml:space="preserve">  background-color:brown;</w:t>
      </w:r>
    </w:p>
    <w:p w14:paraId="72076576" w14:textId="77777777" w:rsidR="00BF13C6" w:rsidRDefault="00BF13C6" w:rsidP="00BF13C6">
      <w:pPr>
        <w:pStyle w:val="Code"/>
      </w:pPr>
      <w:r>
        <w:t>}</w:t>
      </w:r>
    </w:p>
    <w:p w14:paraId="20CC59C7" w14:textId="77777777" w:rsidR="00BF13C6" w:rsidRDefault="00BF13C6" w:rsidP="00BF13C6">
      <w:pPr>
        <w:pStyle w:val="Code"/>
      </w:pPr>
      <w:r>
        <w:t>#gameOver { /* big centered text */</w:t>
      </w:r>
    </w:p>
    <w:p w14:paraId="5A9CEF26" w14:textId="77777777" w:rsidR="00BF13C6" w:rsidRDefault="00BF13C6" w:rsidP="00BF13C6">
      <w:pPr>
        <w:pStyle w:val="Code"/>
      </w:pPr>
      <w:r>
        <w:t xml:space="preserve">  position:absolute;</w:t>
      </w:r>
    </w:p>
    <w:p w14:paraId="518F6610" w14:textId="77777777" w:rsidR="00BF13C6" w:rsidRDefault="00BF13C6" w:rsidP="00BF13C6">
      <w:pPr>
        <w:pStyle w:val="Code"/>
      </w:pPr>
      <w:r>
        <w:t xml:space="preserve">  margin:auto;</w:t>
      </w:r>
    </w:p>
    <w:p w14:paraId="054B44D0" w14:textId="77777777" w:rsidR="00BF13C6" w:rsidRDefault="00BF13C6" w:rsidP="00BF13C6">
      <w:pPr>
        <w:pStyle w:val="Code"/>
      </w:pPr>
      <w:r>
        <w:t xml:space="preserve">  width:95%;</w:t>
      </w:r>
    </w:p>
    <w:p w14:paraId="339BA09A" w14:textId="77777777" w:rsidR="00BF13C6" w:rsidRDefault="00BF13C6" w:rsidP="00BF13C6">
      <w:pPr>
        <w:pStyle w:val="Code"/>
      </w:pPr>
      <w:r>
        <w:t xml:space="preserve">  text-align:center;</w:t>
      </w:r>
    </w:p>
    <w:p w14:paraId="746D00E5" w14:textId="77777777" w:rsidR="00BF13C6" w:rsidRDefault="00BF13C6" w:rsidP="00BF13C6">
      <w:pPr>
        <w:pStyle w:val="Code"/>
      </w:pPr>
      <w:r>
        <w:t xml:space="preserve">  top:50%;</w:t>
      </w:r>
    </w:p>
    <w:p w14:paraId="14C83FF0" w14:textId="77777777" w:rsidR="00BF13C6" w:rsidRDefault="00BF13C6" w:rsidP="00BF13C6">
      <w:pPr>
        <w:pStyle w:val="Code"/>
      </w:pPr>
      <w:r>
        <w:t xml:space="preserve">  font-size:200%;</w:t>
      </w:r>
    </w:p>
    <w:p w14:paraId="61499FA5" w14:textId="77777777" w:rsidR="00BF13C6" w:rsidRPr="006A23AA" w:rsidRDefault="00BF13C6" w:rsidP="00BF13C6">
      <w:pPr>
        <w:pStyle w:val="Code"/>
      </w:pPr>
      <w:r>
        <w:t>}</w:t>
      </w:r>
    </w:p>
    <w:p w14:paraId="607E6564" w14:textId="1F3EE612" w:rsidR="007B7E43" w:rsidRDefault="00C37AB6" w:rsidP="007B7E43">
      <w:pPr>
        <w:pStyle w:val="Heading2"/>
      </w:pPr>
      <w:r>
        <w:t>Enhanced CSS</w:t>
      </w:r>
    </w:p>
    <w:p w14:paraId="136FDBE8" w14:textId="73B9C201" w:rsidR="00CA4A3F" w:rsidRDefault="00BF13C6" w:rsidP="00CA4A3F">
      <w:pPr>
        <w:rPr>
          <w:rFonts w:ascii="Helvetica Neue" w:hAnsi="Helvetica Neue" w:cs="Helvetica Neue"/>
          <w:sz w:val="28"/>
          <w:szCs w:val="28"/>
        </w:rPr>
      </w:pPr>
      <w:r>
        <w:t>The initial cut was pretty good, but it did have some problems. The score has an outline. The characters in the score</w:t>
      </w:r>
      <w:r w:rsidR="00E4490E">
        <w:t>, the mole has an undesired border</w:t>
      </w:r>
      <w:r>
        <w:t xml:space="preserve"> and the Game Over label are selectable.</w:t>
      </w:r>
      <w:r w:rsidR="00CA4A3F" w:rsidRPr="00CA4A3F">
        <w:t xml:space="preserve"> </w:t>
      </w:r>
      <w:r w:rsidR="00CA4A3F">
        <w:t>The code for this exercise can be found in moleLesson5.html</w:t>
      </w:r>
    </w:p>
    <w:p w14:paraId="6C048F1B" w14:textId="77777777" w:rsidR="00BF13C6" w:rsidRPr="00BF13C6" w:rsidRDefault="00BF13C6" w:rsidP="00BF13C6"/>
    <w:p w14:paraId="05F30097" w14:textId="77777777" w:rsidR="007B7E43" w:rsidRDefault="007B7E43" w:rsidP="007B7E43">
      <w:pPr>
        <w:pStyle w:val="Code"/>
        <w:rPr>
          <w:rFonts w:ascii="Helvetica Neue" w:hAnsi="Helvetica Neue" w:cs="Helvetica Neue"/>
          <w:sz w:val="28"/>
          <w:szCs w:val="28"/>
        </w:rPr>
      </w:pPr>
      <w:r>
        <w:rPr>
          <w:rFonts w:ascii="Helvetica Neue" w:hAnsi="Helvetica Neue" w:cs="Helvetica Neue"/>
          <w:sz w:val="28"/>
          <w:szCs w:val="28"/>
        </w:rPr>
        <w:t> </w:t>
      </w:r>
      <w:r>
        <w:t>body { /* define global style and background */</w:t>
      </w:r>
      <w:r>
        <w:rPr>
          <w:rFonts w:ascii="Helvetica Neue" w:hAnsi="Helvetica Neue" w:cs="Helvetica Neue"/>
          <w:sz w:val="28"/>
          <w:szCs w:val="28"/>
        </w:rPr>
        <w:t>  </w:t>
      </w:r>
    </w:p>
    <w:p w14:paraId="566A450B" w14:textId="77777777" w:rsidR="007B7E43" w:rsidRDefault="007B7E43" w:rsidP="007B7E43">
      <w:pPr>
        <w:pStyle w:val="Code"/>
      </w:pPr>
      <w:r>
        <w:t>  font-family: Helvetica neue, sans-serif;</w:t>
      </w:r>
    </w:p>
    <w:p w14:paraId="45E7ACEF" w14:textId="77777777" w:rsidR="007B7E43" w:rsidRDefault="007B7E43" w:rsidP="007B7E43">
      <w:pPr>
        <w:pStyle w:val="Code"/>
      </w:pPr>
      <w:r>
        <w:t>   background-color:green; </w:t>
      </w:r>
    </w:p>
    <w:p w14:paraId="63E222EA" w14:textId="77777777" w:rsidR="007B7E43" w:rsidRDefault="007B7E43" w:rsidP="007B7E43">
      <w:pPr>
        <w:pStyle w:val="Code"/>
      </w:pPr>
      <w:r>
        <w:t>}</w:t>
      </w:r>
    </w:p>
    <w:p w14:paraId="75625FE5" w14:textId="77777777" w:rsidR="007B7E43" w:rsidRDefault="007B7E43" w:rsidP="007B7E43">
      <w:pPr>
        <w:pStyle w:val="Code"/>
      </w:pPr>
    </w:p>
    <w:p w14:paraId="5A05BBD1" w14:textId="77777777" w:rsidR="007B7E43" w:rsidRDefault="007B7E43" w:rsidP="007B7E43">
      <w:pPr>
        <w:pStyle w:val="Code"/>
      </w:pPr>
      <w:r>
        <w:t> #score { /* big, bold, blue, upper right */</w:t>
      </w:r>
    </w:p>
    <w:p w14:paraId="290322DC" w14:textId="77777777" w:rsidR="007B7E43" w:rsidRDefault="007B7E43" w:rsidP="007B7E43">
      <w:pPr>
        <w:pStyle w:val="Code"/>
      </w:pPr>
      <w:r>
        <w:t>   font-weight:bold;</w:t>
      </w:r>
    </w:p>
    <w:p w14:paraId="785D14E8" w14:textId="77777777" w:rsidR="007B7E43" w:rsidRDefault="007B7E43" w:rsidP="007B7E43">
      <w:pPr>
        <w:pStyle w:val="Code"/>
      </w:pPr>
      <w:r>
        <w:t>   font-size:400%;</w:t>
      </w:r>
    </w:p>
    <w:p w14:paraId="25F7F0F5" w14:textId="77777777" w:rsidR="007B7E43" w:rsidRDefault="007B7E43" w:rsidP="007B7E43">
      <w:pPr>
        <w:pStyle w:val="Code"/>
      </w:pPr>
      <w:r>
        <w:t>   color:blue;</w:t>
      </w:r>
    </w:p>
    <w:p w14:paraId="33E3B767" w14:textId="77777777" w:rsidR="007B7E43" w:rsidRDefault="007B7E43" w:rsidP="007B7E43">
      <w:pPr>
        <w:pStyle w:val="Code"/>
      </w:pPr>
      <w:r>
        <w:t>   text-align:right;</w:t>
      </w:r>
    </w:p>
    <w:p w14:paraId="41FFC070" w14:textId="77777777" w:rsidR="007B7E43" w:rsidRDefault="007B7E43" w:rsidP="007B7E43">
      <w:pPr>
        <w:pStyle w:val="Code"/>
      </w:pPr>
      <w:r>
        <w:t>  position:absolute;</w:t>
      </w:r>
    </w:p>
    <w:p w14:paraId="0B86503F" w14:textId="77777777" w:rsidR="007B7E43" w:rsidRDefault="007B7E43" w:rsidP="007B7E43">
      <w:pPr>
        <w:pStyle w:val="Code"/>
      </w:pPr>
      <w:r>
        <w:t>   top:.1em; </w:t>
      </w:r>
    </w:p>
    <w:p w14:paraId="3AC14645" w14:textId="77777777" w:rsidR="007B7E43" w:rsidRDefault="007B7E43" w:rsidP="007B7E43">
      <w:pPr>
        <w:pStyle w:val="Code"/>
      </w:pPr>
      <w:r>
        <w:t>  right:1em;</w:t>
      </w:r>
    </w:p>
    <w:p w14:paraId="23B1A68D" w14:textId="77777777" w:rsidR="007B7E43" w:rsidRDefault="007B7E43" w:rsidP="007B7E43">
      <w:pPr>
        <w:pStyle w:val="Code"/>
      </w:pPr>
      <w:r>
        <w:t> }</w:t>
      </w:r>
    </w:p>
    <w:p w14:paraId="714F2EC2" w14:textId="77777777" w:rsidR="007B7E43" w:rsidRDefault="007B7E43" w:rsidP="007B7E43">
      <w:pPr>
        <w:pStyle w:val="Code"/>
      </w:pPr>
    </w:p>
    <w:p w14:paraId="05C1C9E2" w14:textId="77777777" w:rsidR="007B7E43" w:rsidRDefault="007B7E43" w:rsidP="007B7E43">
      <w:pPr>
        <w:pStyle w:val="Code"/>
      </w:pPr>
      <w:r>
        <w:t> #start { /* normal button, lower right */</w:t>
      </w:r>
    </w:p>
    <w:p w14:paraId="766A8AE3" w14:textId="77777777" w:rsidR="007B7E43" w:rsidRDefault="007B7E43" w:rsidP="007B7E43">
      <w:pPr>
        <w:pStyle w:val="Code"/>
      </w:pPr>
      <w:r>
        <w:t>   font-weight:bold; </w:t>
      </w:r>
    </w:p>
    <w:p w14:paraId="705F119C" w14:textId="77777777" w:rsidR="007B7E43" w:rsidRDefault="007B7E43" w:rsidP="007B7E43">
      <w:pPr>
        <w:pStyle w:val="Code"/>
      </w:pPr>
      <w:r>
        <w:t>  font-size:100%;</w:t>
      </w:r>
    </w:p>
    <w:p w14:paraId="0A338449" w14:textId="77777777" w:rsidR="007B7E43" w:rsidRDefault="007B7E43" w:rsidP="007B7E43">
      <w:pPr>
        <w:pStyle w:val="Code"/>
      </w:pPr>
      <w:r>
        <w:t>   position:absolute;</w:t>
      </w:r>
    </w:p>
    <w:p w14:paraId="7566ACAC" w14:textId="77777777" w:rsidR="007B7E43" w:rsidRDefault="007B7E43" w:rsidP="007B7E43">
      <w:pPr>
        <w:pStyle w:val="Code"/>
      </w:pPr>
      <w:r>
        <w:t>   bottom:1em;</w:t>
      </w:r>
    </w:p>
    <w:p w14:paraId="7EFB3F9C" w14:textId="77777777" w:rsidR="007B7E43" w:rsidRDefault="007B7E43" w:rsidP="007B7E43">
      <w:pPr>
        <w:pStyle w:val="Code"/>
      </w:pPr>
      <w:r>
        <w:t>   right:1em;</w:t>
      </w:r>
    </w:p>
    <w:p w14:paraId="07C45111" w14:textId="77777777" w:rsidR="007B7E43" w:rsidRDefault="007B7E43" w:rsidP="007B7E43">
      <w:pPr>
        <w:pStyle w:val="Code"/>
      </w:pPr>
      <w:r>
        <w:t> }</w:t>
      </w:r>
    </w:p>
    <w:p w14:paraId="1166A35D" w14:textId="77777777" w:rsidR="007B7E43" w:rsidRDefault="007B7E43" w:rsidP="007B7E43">
      <w:pPr>
        <w:pStyle w:val="Code"/>
      </w:pPr>
    </w:p>
    <w:p w14:paraId="2995E461" w14:textId="77777777" w:rsidR="007B7E43" w:rsidRDefault="007B7E43" w:rsidP="007B7E43">
      <w:pPr>
        <w:pStyle w:val="Code"/>
      </w:pPr>
      <w:r>
        <w:t> #mole { /* brown square with no positioning */</w:t>
      </w:r>
    </w:p>
    <w:p w14:paraId="76671C8D" w14:textId="77777777" w:rsidR="007B7E43" w:rsidRDefault="007B7E43" w:rsidP="007B7E43">
      <w:pPr>
        <w:pStyle w:val="Code"/>
      </w:pPr>
      <w:r>
        <w:t>   font-weight:bold;</w:t>
      </w:r>
    </w:p>
    <w:p w14:paraId="6CBF39B7" w14:textId="77777777" w:rsidR="007B7E43" w:rsidRDefault="007B7E43" w:rsidP="007B7E43">
      <w:pPr>
        <w:pStyle w:val="Code"/>
      </w:pPr>
      <w:r>
        <w:t>   font-size:150%; </w:t>
      </w:r>
    </w:p>
    <w:p w14:paraId="7F162247" w14:textId="77777777" w:rsidR="007B7E43" w:rsidRDefault="007B7E43" w:rsidP="007B7E43">
      <w:pPr>
        <w:pStyle w:val="Code"/>
      </w:pPr>
      <w:r>
        <w:t>  height:75px;</w:t>
      </w:r>
    </w:p>
    <w:p w14:paraId="0F2E074A" w14:textId="77777777" w:rsidR="007B7E43" w:rsidRDefault="007B7E43" w:rsidP="007B7E43">
      <w:pPr>
        <w:pStyle w:val="Code"/>
      </w:pPr>
      <w:r>
        <w:t>   width:75px;</w:t>
      </w:r>
    </w:p>
    <w:p w14:paraId="73DA6158" w14:textId="77777777" w:rsidR="007B7E43" w:rsidRDefault="007B7E43" w:rsidP="007B7E43">
      <w:pPr>
        <w:pStyle w:val="Code"/>
      </w:pPr>
      <w:r>
        <w:t>   position:absolute;</w:t>
      </w:r>
    </w:p>
    <w:p w14:paraId="1BD56767" w14:textId="77777777" w:rsidR="007B7E43" w:rsidRDefault="007B7E43" w:rsidP="007B7E43">
      <w:pPr>
        <w:pStyle w:val="Code"/>
      </w:pPr>
      <w:r>
        <w:t>   background-color:brown; </w:t>
      </w:r>
    </w:p>
    <w:p w14:paraId="64ECACC3" w14:textId="77777777" w:rsidR="007B7E43" w:rsidRDefault="007B7E43" w:rsidP="007B7E43">
      <w:pPr>
        <w:pStyle w:val="Code"/>
      </w:pPr>
      <w:r>
        <w:t>  border:none; /* get rid of border */</w:t>
      </w:r>
    </w:p>
    <w:p w14:paraId="66ACA694" w14:textId="77777777" w:rsidR="007B7E43" w:rsidRDefault="007B7E43" w:rsidP="007B7E43">
      <w:pPr>
        <w:pStyle w:val="Code"/>
      </w:pPr>
      <w:r>
        <w:t>   display:none; /* don't display at first */ </w:t>
      </w:r>
    </w:p>
    <w:p w14:paraId="087F71A2" w14:textId="77777777" w:rsidR="007B7E43" w:rsidRDefault="007B7E43" w:rsidP="007B7E43">
      <w:pPr>
        <w:pStyle w:val="Code"/>
      </w:pPr>
      <w:r>
        <w:t>}</w:t>
      </w:r>
    </w:p>
    <w:p w14:paraId="1C36FC9D" w14:textId="77777777" w:rsidR="007B7E43" w:rsidRDefault="007B7E43" w:rsidP="007B7E43">
      <w:pPr>
        <w:pStyle w:val="Code"/>
      </w:pPr>
    </w:p>
    <w:p w14:paraId="0485E5AF" w14:textId="77777777" w:rsidR="007B7E43" w:rsidRDefault="007B7E43" w:rsidP="007B7E43">
      <w:pPr>
        <w:pStyle w:val="Code"/>
      </w:pPr>
      <w:r>
        <w:t> #gameOver { /* big centered text */</w:t>
      </w:r>
    </w:p>
    <w:p w14:paraId="1FC92B77" w14:textId="77777777" w:rsidR="007B7E43" w:rsidRDefault="007B7E43" w:rsidP="007B7E43">
      <w:pPr>
        <w:pStyle w:val="Code"/>
      </w:pPr>
      <w:r>
        <w:t>   position:absolute;</w:t>
      </w:r>
    </w:p>
    <w:p w14:paraId="03953340" w14:textId="77777777" w:rsidR="007B7E43" w:rsidRDefault="007B7E43" w:rsidP="007B7E43">
      <w:pPr>
        <w:pStyle w:val="Code"/>
      </w:pPr>
      <w:r>
        <w:t>   margin:auto;</w:t>
      </w:r>
    </w:p>
    <w:p w14:paraId="0DDBC883" w14:textId="77777777" w:rsidR="007B7E43" w:rsidRDefault="007B7E43" w:rsidP="007B7E43">
      <w:pPr>
        <w:pStyle w:val="Code"/>
      </w:pPr>
      <w:r>
        <w:t>   width:100%;</w:t>
      </w:r>
    </w:p>
    <w:p w14:paraId="43A80E26" w14:textId="77777777" w:rsidR="007B7E43" w:rsidRDefault="007B7E43" w:rsidP="007B7E43">
      <w:pPr>
        <w:pStyle w:val="Code"/>
      </w:pPr>
      <w:r>
        <w:t>   text-align:center;</w:t>
      </w:r>
    </w:p>
    <w:p w14:paraId="2133A95D" w14:textId="77777777" w:rsidR="007B7E43" w:rsidRDefault="007B7E43" w:rsidP="007B7E43">
      <w:pPr>
        <w:pStyle w:val="Code"/>
      </w:pPr>
      <w:r>
        <w:t>   top:50%;</w:t>
      </w:r>
    </w:p>
    <w:p w14:paraId="55F51B4B" w14:textId="77777777" w:rsidR="007B7E43" w:rsidRDefault="007B7E43" w:rsidP="007B7E43">
      <w:pPr>
        <w:pStyle w:val="Code"/>
      </w:pPr>
      <w:r>
        <w:t>   font-size:200%; </w:t>
      </w:r>
    </w:p>
    <w:p w14:paraId="3724E32A" w14:textId="77777777" w:rsidR="007B7E43" w:rsidRDefault="007B7E43" w:rsidP="007B7E43">
      <w:pPr>
        <w:pStyle w:val="Code"/>
      </w:pPr>
      <w:r>
        <w:t>  display:none; /* don't display at first */</w:t>
      </w:r>
    </w:p>
    <w:p w14:paraId="1D2B90B6" w14:textId="77777777" w:rsidR="007B7E43" w:rsidRDefault="007B7E43" w:rsidP="007B7E43">
      <w:pPr>
        <w:pStyle w:val="Code"/>
      </w:pPr>
      <w:r>
        <w:t> }</w:t>
      </w:r>
    </w:p>
    <w:p w14:paraId="2B5B506A" w14:textId="77777777" w:rsidR="007B7E43" w:rsidRDefault="007B7E43" w:rsidP="007B7E43">
      <w:pPr>
        <w:pStyle w:val="Code"/>
      </w:pPr>
    </w:p>
    <w:p w14:paraId="6928B21F" w14:textId="77777777" w:rsidR="007B7E43" w:rsidRDefault="007B7E43" w:rsidP="007B7E43">
      <w:pPr>
        <w:pStyle w:val="Code"/>
      </w:pPr>
      <w:r>
        <w:t> .noselect { /* make it so text elements can't be selected */ </w:t>
      </w:r>
    </w:p>
    <w:p w14:paraId="59463144" w14:textId="77777777" w:rsidR="007B7E43" w:rsidRDefault="007B7E43" w:rsidP="007B7E43">
      <w:pPr>
        <w:pStyle w:val="Code"/>
      </w:pPr>
      <w:r>
        <w:t>  -webkit-touch-callout: none; /* iOS Safari */</w:t>
      </w:r>
    </w:p>
    <w:p w14:paraId="74DCEE05" w14:textId="77777777" w:rsidR="007B7E43" w:rsidRDefault="007B7E43" w:rsidP="007B7E43">
      <w:pPr>
        <w:pStyle w:val="Code"/>
      </w:pPr>
      <w:r>
        <w:t>   -webkit-user-select: none;   /* Chrome/Safari/Opera */</w:t>
      </w:r>
    </w:p>
    <w:p w14:paraId="5AA41A5E" w14:textId="77777777" w:rsidR="007B7E43" w:rsidRDefault="007B7E43" w:rsidP="007B7E43">
      <w:pPr>
        <w:pStyle w:val="Code"/>
      </w:pPr>
      <w:r>
        <w:t>   -khtml-user-select: none;    /* Konqueror */</w:t>
      </w:r>
    </w:p>
    <w:p w14:paraId="64947F5C" w14:textId="77777777" w:rsidR="007B7E43" w:rsidRDefault="007B7E43" w:rsidP="007B7E43">
      <w:pPr>
        <w:pStyle w:val="Code"/>
      </w:pPr>
      <w:r>
        <w:t>   -moz-user-select: none;      /* Firefox */</w:t>
      </w:r>
    </w:p>
    <w:p w14:paraId="2FE6C5E3" w14:textId="77777777" w:rsidR="007B7E43" w:rsidRDefault="007B7E43" w:rsidP="007B7E43">
      <w:pPr>
        <w:pStyle w:val="Code"/>
      </w:pPr>
      <w:r>
        <w:t>   -ms-user-select: none;       /* IE/Edge */</w:t>
      </w:r>
    </w:p>
    <w:p w14:paraId="43426AA9" w14:textId="77777777" w:rsidR="007B7E43" w:rsidRDefault="007B7E43" w:rsidP="007B7E43">
      <w:pPr>
        <w:pStyle w:val="Code"/>
      </w:pPr>
      <w:r>
        <w:t>   user-select: none;           /* non-prefixed version, currently </w:t>
      </w:r>
    </w:p>
    <w:p w14:paraId="66029D06" w14:textId="77777777" w:rsidR="007B7E43" w:rsidRDefault="007B7E43" w:rsidP="007B7E43">
      <w:pPr>
        <w:pStyle w:val="Code"/>
      </w:pPr>
      <w:r>
        <w:t>                                  not supported by any browser */</w:t>
      </w:r>
    </w:p>
    <w:p w14:paraId="0D4EE1E6" w14:textId="77777777" w:rsidR="007B7E43" w:rsidRPr="0039585D" w:rsidRDefault="007B7E43" w:rsidP="0039585D">
      <w:pPr>
        <w:pStyle w:val="Code"/>
      </w:pPr>
      <w:r>
        <w:rPr>
          <w:rFonts w:ascii="Helvetica Neue" w:hAnsi="Helvetica Neue" w:cs="Helvetica Neue"/>
          <w:sz w:val="28"/>
          <w:szCs w:val="28"/>
        </w:rPr>
        <w:t> </w:t>
      </w:r>
      <w:r>
        <w:t>}</w:t>
      </w:r>
    </w:p>
    <w:p w14:paraId="263CEB8E" w14:textId="77777777" w:rsidR="003D3C1E" w:rsidRDefault="003D3C1E" w:rsidP="007B7E43">
      <w:pPr>
        <w:pStyle w:val="Heading1"/>
      </w:pPr>
      <w:r>
        <w:t>Javascript</w:t>
      </w:r>
    </w:p>
    <w:p w14:paraId="0A256681" w14:textId="77777777" w:rsidR="003D3C1E" w:rsidRDefault="003D3C1E" w:rsidP="008E3CB8">
      <w:pPr>
        <w:pStyle w:val="Heading2"/>
      </w:pPr>
      <w:r>
        <w:t xml:space="preserve">Overall </w:t>
      </w:r>
      <w:r w:rsidR="00E4490E">
        <w:t xml:space="preserve">code </w:t>
      </w:r>
      <w:r>
        <w:t>design</w:t>
      </w:r>
    </w:p>
    <w:p w14:paraId="57DA1404" w14:textId="77777777" w:rsidR="003D3C1E" w:rsidRPr="008E3CB8" w:rsidRDefault="003D3C1E" w:rsidP="008E3CB8">
      <w:pPr>
        <w:pStyle w:val="ListParagraph"/>
        <w:numPr>
          <w:ilvl w:val="0"/>
          <w:numId w:val="20"/>
        </w:numPr>
      </w:pPr>
      <w:r w:rsidRPr="008E3CB8">
        <w:t>Initialize variables and wait for the start button</w:t>
      </w:r>
    </w:p>
    <w:p w14:paraId="643EBD49" w14:textId="77777777" w:rsidR="003D3C1E" w:rsidRPr="008E3CB8" w:rsidRDefault="003D3C1E" w:rsidP="008E3CB8">
      <w:pPr>
        <w:pStyle w:val="ListParagraph"/>
        <w:numPr>
          <w:ilvl w:val="1"/>
          <w:numId w:val="20"/>
        </w:numPr>
        <w:rPr>
          <w:rFonts w:ascii="Helvetica Neue" w:hAnsi="Helvetica Neue" w:cs="Helvetica Neue"/>
        </w:rPr>
      </w:pPr>
      <w:r w:rsidRPr="008E3CB8">
        <w:t>show start button</w:t>
      </w:r>
    </w:p>
    <w:p w14:paraId="55F07F92" w14:textId="77777777" w:rsidR="003D3C1E" w:rsidRPr="008E3CB8" w:rsidRDefault="003D3C1E" w:rsidP="008E3CB8">
      <w:pPr>
        <w:pStyle w:val="ListParagraph"/>
        <w:numPr>
          <w:ilvl w:val="1"/>
          <w:numId w:val="20"/>
        </w:numPr>
        <w:rPr>
          <w:rFonts w:ascii="Helvetica Neue" w:hAnsi="Helvetica Neue" w:cs="Helvetica Neue"/>
        </w:rPr>
      </w:pPr>
      <w:r w:rsidRPr="008E3CB8">
        <w:t>hide mole and Game over</w:t>
      </w:r>
    </w:p>
    <w:p w14:paraId="065AED04" w14:textId="77777777" w:rsidR="008E3CB8" w:rsidRPr="008E3CB8" w:rsidRDefault="008E3CB8" w:rsidP="008E3CB8">
      <w:pPr>
        <w:pStyle w:val="ListParagraph"/>
        <w:numPr>
          <w:ilvl w:val="0"/>
          <w:numId w:val="20"/>
        </w:numPr>
        <w:rPr>
          <w:rFonts w:ascii="Helvetica Neue" w:hAnsi="Helvetica Neue" w:cs="Helvetica Neue"/>
        </w:rPr>
      </w:pPr>
      <w:r>
        <w:t>Mole</w:t>
      </w:r>
    </w:p>
    <w:p w14:paraId="69437849" w14:textId="77777777" w:rsidR="008E3CB8" w:rsidRPr="008E3CB8" w:rsidRDefault="008E3CB8" w:rsidP="008E3CB8">
      <w:pPr>
        <w:pStyle w:val="ListParagraph"/>
        <w:numPr>
          <w:ilvl w:val="1"/>
          <w:numId w:val="20"/>
        </w:numPr>
        <w:rPr>
          <w:rFonts w:ascii="Helvetica Neue" w:hAnsi="Helvetica Neue" w:cs="Helvetica Neue"/>
        </w:rPr>
      </w:pPr>
      <w:r w:rsidRPr="008E3CB8">
        <w:t>when clicked, increment score</w:t>
      </w:r>
    </w:p>
    <w:p w14:paraId="5C6A6D72" w14:textId="77777777" w:rsidR="003D3C1E" w:rsidRPr="008E3CB8" w:rsidRDefault="003D3C1E" w:rsidP="008E3CB8">
      <w:pPr>
        <w:pStyle w:val="ListParagraph"/>
        <w:numPr>
          <w:ilvl w:val="0"/>
          <w:numId w:val="20"/>
        </w:numPr>
      </w:pPr>
      <w:r w:rsidRPr="008E3CB8">
        <w:t>Start button</w:t>
      </w:r>
    </w:p>
    <w:p w14:paraId="79F5A1F3" w14:textId="77777777" w:rsidR="003D3C1E" w:rsidRPr="008E3CB8" w:rsidRDefault="003D3C1E" w:rsidP="008E3CB8">
      <w:pPr>
        <w:pStyle w:val="ListParagraph"/>
        <w:numPr>
          <w:ilvl w:val="1"/>
          <w:numId w:val="20"/>
        </w:numPr>
        <w:rPr>
          <w:rFonts w:ascii="Helvetica Neue" w:hAnsi="Helvetica Neue" w:cs="Helvetica Neue"/>
        </w:rPr>
      </w:pPr>
      <w:r w:rsidRPr="008E3CB8">
        <w:t>starts game loop</w:t>
      </w:r>
    </w:p>
    <w:p w14:paraId="5F52EAED" w14:textId="77777777" w:rsidR="003D3C1E" w:rsidRPr="008E3CB8" w:rsidRDefault="003D3C1E" w:rsidP="008E3CB8">
      <w:pPr>
        <w:pStyle w:val="ListParagraph"/>
        <w:numPr>
          <w:ilvl w:val="1"/>
          <w:numId w:val="20"/>
        </w:numPr>
        <w:rPr>
          <w:rFonts w:ascii="Helvetica Neue" w:hAnsi="Helvetica Neue" w:cs="Helvetica Neue"/>
        </w:rPr>
      </w:pPr>
      <w:r w:rsidRPr="008E3CB8">
        <w:t>show mole</w:t>
      </w:r>
    </w:p>
    <w:p w14:paraId="0B0B657C" w14:textId="77777777" w:rsidR="003D3C1E" w:rsidRPr="008E3CB8" w:rsidRDefault="003D3C1E" w:rsidP="008E3CB8">
      <w:pPr>
        <w:pStyle w:val="ListParagraph"/>
        <w:numPr>
          <w:ilvl w:val="1"/>
          <w:numId w:val="20"/>
        </w:numPr>
        <w:rPr>
          <w:rFonts w:ascii="Helvetica Neue" w:hAnsi="Helvetica Neue" w:cs="Helvetica Neue"/>
        </w:rPr>
      </w:pPr>
      <w:r w:rsidRPr="008E3CB8">
        <w:t>hide start button and game over</w:t>
      </w:r>
    </w:p>
    <w:p w14:paraId="4F41024A" w14:textId="77777777" w:rsidR="003D3C1E" w:rsidRPr="008E3CB8" w:rsidRDefault="003D3C1E" w:rsidP="008E3CB8">
      <w:pPr>
        <w:pStyle w:val="ListParagraph"/>
        <w:numPr>
          <w:ilvl w:val="0"/>
          <w:numId w:val="20"/>
        </w:numPr>
      </w:pPr>
      <w:r w:rsidRPr="008E3CB8">
        <w:t>Game loop</w:t>
      </w:r>
    </w:p>
    <w:p w14:paraId="0C01AC39" w14:textId="77777777" w:rsidR="008E3CB8" w:rsidRPr="008E3CB8" w:rsidRDefault="008E3CB8" w:rsidP="008E3CB8">
      <w:pPr>
        <w:pStyle w:val="ListParagraph"/>
        <w:numPr>
          <w:ilvl w:val="1"/>
          <w:numId w:val="20"/>
        </w:numPr>
      </w:pPr>
      <w:r w:rsidRPr="008E3CB8">
        <w:t>Provide timing for moving mole and determine end of game</w:t>
      </w:r>
    </w:p>
    <w:p w14:paraId="3738CA4B" w14:textId="77777777" w:rsidR="003D3C1E" w:rsidRPr="008E3CB8" w:rsidRDefault="003D3C1E" w:rsidP="008E3CB8">
      <w:pPr>
        <w:pStyle w:val="ListParagraph"/>
        <w:numPr>
          <w:ilvl w:val="1"/>
          <w:numId w:val="20"/>
        </w:numPr>
      </w:pPr>
      <w:r w:rsidRPr="008E3CB8">
        <w:t>at end of game:</w:t>
      </w:r>
    </w:p>
    <w:p w14:paraId="18B572F2" w14:textId="77777777" w:rsidR="003D3C1E" w:rsidRPr="008E3CB8" w:rsidRDefault="003D3C1E" w:rsidP="008E3CB8">
      <w:pPr>
        <w:pStyle w:val="ListParagraph"/>
        <w:numPr>
          <w:ilvl w:val="2"/>
          <w:numId w:val="20"/>
        </w:numPr>
        <w:rPr>
          <w:rFonts w:ascii="Helvetica Neue" w:hAnsi="Helvetica Neue" w:cs="Helvetica Neue"/>
        </w:rPr>
      </w:pPr>
      <w:r w:rsidRPr="008E3CB8">
        <w:t>show Game over and start button</w:t>
      </w:r>
    </w:p>
    <w:p w14:paraId="04075D46" w14:textId="77777777" w:rsidR="003D3C1E" w:rsidRPr="008E3CB8" w:rsidRDefault="003D3C1E" w:rsidP="008E3CB8">
      <w:pPr>
        <w:pStyle w:val="ListParagraph"/>
        <w:numPr>
          <w:ilvl w:val="2"/>
          <w:numId w:val="20"/>
        </w:numPr>
        <w:rPr>
          <w:rFonts w:ascii="Helvetica Neue" w:hAnsi="Helvetica Neue" w:cs="Helvetica Neue"/>
        </w:rPr>
      </w:pPr>
      <w:r w:rsidRPr="008E3CB8">
        <w:t>hide mole</w:t>
      </w:r>
    </w:p>
    <w:p w14:paraId="2991F21D" w14:textId="77777777" w:rsidR="008E3CB8" w:rsidRPr="008E3CB8" w:rsidRDefault="008E3CB8" w:rsidP="008E3CB8">
      <w:pPr>
        <w:pStyle w:val="ListParagraph"/>
        <w:numPr>
          <w:ilvl w:val="1"/>
          <w:numId w:val="20"/>
        </w:numPr>
        <w:rPr>
          <w:rFonts w:ascii="Helvetica Neue" w:hAnsi="Helvetica Neue" w:cs="Helvetica Neue"/>
        </w:rPr>
      </w:pPr>
      <w:r>
        <w:t>Move mole</w:t>
      </w:r>
    </w:p>
    <w:p w14:paraId="5F021867" w14:textId="77777777" w:rsidR="003D3C1E" w:rsidRDefault="004C6906" w:rsidP="008E3CB8">
      <w:pPr>
        <w:pStyle w:val="Heading2"/>
      </w:pPr>
      <w:r>
        <w:t xml:space="preserve">Javascript </w:t>
      </w:r>
      <w:r w:rsidR="00E4490E">
        <w:t>Language Characteristics</w:t>
      </w:r>
    </w:p>
    <w:p w14:paraId="6E6F0766" w14:textId="77777777" w:rsidR="00E4490E" w:rsidRDefault="00E4490E" w:rsidP="00E4490E">
      <w:r>
        <w:t>Javascript is a procedural language that allows a browser to detect user actions, request more information from a server, modify the appearance of information on the window. It allows for conditional execution. It is an “untyped” language. This means that a variable can be a number in one instant and changed to a string in another. This makes the language very easy to learn and write, but it can make it difficult to debug as the program gets complex.</w:t>
      </w:r>
    </w:p>
    <w:p w14:paraId="347BC80B" w14:textId="77777777" w:rsidR="00E4490E" w:rsidRDefault="00E4490E" w:rsidP="00E4490E"/>
    <w:p w14:paraId="0BB62EBB" w14:textId="77777777" w:rsidR="00E4490E" w:rsidRPr="00E4490E" w:rsidRDefault="00E4490E" w:rsidP="00E4490E">
      <w:r>
        <w:t>It has some object-oriented characteristics that:</w:t>
      </w:r>
    </w:p>
    <w:p w14:paraId="672B8284" w14:textId="77777777" w:rsidR="003D3C1E" w:rsidRPr="008E3CB8" w:rsidRDefault="003D3C1E" w:rsidP="008E3CB8">
      <w:pPr>
        <w:pStyle w:val="ListParagraph"/>
        <w:numPr>
          <w:ilvl w:val="0"/>
          <w:numId w:val="21"/>
        </w:numPr>
        <w:rPr>
          <w:rFonts w:ascii="Helvetica Neue" w:hAnsi="Helvetica Neue" w:cs="Helvetica Neue"/>
          <w:sz w:val="28"/>
          <w:szCs w:val="28"/>
        </w:rPr>
      </w:pPr>
      <w:r w:rsidRPr="008E3CB8">
        <w:t>define data structures that are accessed hierarchically with dot notation.</w:t>
      </w:r>
      <w:r w:rsidR="00E4490E">
        <w:t xml:space="preserve"> E.g., person.hairColor is the hairColor attribute of the person object.</w:t>
      </w:r>
    </w:p>
    <w:p w14:paraId="0B3ADFD8" w14:textId="77777777" w:rsidR="003D3C1E" w:rsidRPr="00E4490E" w:rsidRDefault="003D3C1E" w:rsidP="008E3CB8">
      <w:pPr>
        <w:pStyle w:val="ListParagraph"/>
        <w:numPr>
          <w:ilvl w:val="0"/>
          <w:numId w:val="21"/>
        </w:numPr>
        <w:rPr>
          <w:rFonts w:ascii="Helvetica Neue" w:hAnsi="Helvetica Neue" w:cs="Helvetica Neue"/>
          <w:sz w:val="28"/>
          <w:szCs w:val="28"/>
        </w:rPr>
      </w:pPr>
      <w:r w:rsidRPr="008E3CB8">
        <w:t xml:space="preserve">define methods that act on those structures. </w:t>
      </w:r>
      <w:r w:rsidR="00E4490E">
        <w:t xml:space="preserve">These are also specified using the dot notation, e.g., person.Address() could be a function that returns the address of a person object. </w:t>
      </w:r>
      <w:r w:rsidRPr="008E3CB8">
        <w:t>Methods are specialized functions</w:t>
      </w:r>
      <w:r w:rsidR="00E4490E">
        <w:t xml:space="preserve"> that only work with a specified object</w:t>
      </w:r>
      <w:r w:rsidRPr="008E3CB8">
        <w:t>.</w:t>
      </w:r>
    </w:p>
    <w:p w14:paraId="6CAA056F" w14:textId="77777777" w:rsidR="003D3C1E" w:rsidRPr="00E4490E" w:rsidRDefault="00E4490E" w:rsidP="00E4490E">
      <w:pPr>
        <w:pStyle w:val="ListParagraph"/>
        <w:numPr>
          <w:ilvl w:val="0"/>
          <w:numId w:val="21"/>
        </w:numPr>
        <w:rPr>
          <w:rFonts w:ascii="Helvetica Neue" w:hAnsi="Helvetica Neue" w:cs="Helvetica Neue"/>
          <w:sz w:val="28"/>
          <w:szCs w:val="28"/>
        </w:rPr>
      </w:pPr>
      <w:r>
        <w:t>All tagged elements in HTML</w:t>
      </w:r>
      <w:r w:rsidR="008E3CB8">
        <w:t xml:space="preserve"> are objects that </w:t>
      </w:r>
      <w:r w:rsidR="003D3C1E" w:rsidRPr="008E3CB8">
        <w:t xml:space="preserve">reside in </w:t>
      </w:r>
      <w:r w:rsidR="008E3CB8">
        <w:t>the Document Object M</w:t>
      </w:r>
      <w:r w:rsidR="003D3C1E" w:rsidRPr="008E3CB8">
        <w:t>odel</w:t>
      </w:r>
      <w:r w:rsidR="008E3CB8">
        <w:t>—DOM for short</w:t>
      </w:r>
      <w:r w:rsidR="004C6906">
        <w:t>. This model allows access to characteristics of individual attributes, e.g., document.body.style.font-size can be used to access the font size of the &lt;body&gt; element that would apply to all inherited objects on the page.</w:t>
      </w:r>
    </w:p>
    <w:p w14:paraId="519F545B" w14:textId="77777777" w:rsidR="003D3C1E" w:rsidRDefault="00894B44" w:rsidP="007B7E43">
      <w:pPr>
        <w:pStyle w:val="Heading2"/>
      </w:pPr>
      <w:r>
        <w:t xml:space="preserve">Javascript </w:t>
      </w:r>
      <w:r w:rsidR="00201D11">
        <w:t>Mini Reference</w:t>
      </w:r>
    </w:p>
    <w:p w14:paraId="68740996" w14:textId="77777777" w:rsidR="00201D11" w:rsidRPr="00201D11" w:rsidRDefault="00201D11" w:rsidP="00201D11">
      <w:r>
        <w:t>Javascript is a language that has a lot of capabilities. These capabilities can be found in Javascript reference manuals or through on-line searches. The following is a mini reference that can be used for the understanding of the Mole Wack web page</w:t>
      </w:r>
    </w:p>
    <w:p w14:paraId="46A0BA3A" w14:textId="77777777" w:rsidR="003D3C1E" w:rsidRPr="00894B44" w:rsidRDefault="003D3C1E" w:rsidP="00322688">
      <w:pPr>
        <w:pStyle w:val="Dictionary"/>
        <w:rPr>
          <w:rFonts w:ascii="Helvetica Neue" w:hAnsi="Helvetica Neue" w:cs="Helvetica Neue"/>
        </w:rPr>
      </w:pPr>
      <w:r w:rsidRPr="00622EFA">
        <w:rPr>
          <w:rStyle w:val="Inlinecode"/>
        </w:rPr>
        <w:t>// blah blah</w:t>
      </w:r>
      <w:r w:rsidRPr="00894B44">
        <w:t xml:space="preserve"> to end of line. a comment</w:t>
      </w:r>
    </w:p>
    <w:p w14:paraId="1F150AC7" w14:textId="77777777" w:rsidR="003D3C1E" w:rsidRPr="00894B44" w:rsidRDefault="003D3C1E" w:rsidP="00322688">
      <w:pPr>
        <w:pStyle w:val="Dictionary"/>
        <w:rPr>
          <w:rFonts w:ascii="Helvetica Neue" w:hAnsi="Helvetica Neue" w:cs="Helvetica Neue"/>
        </w:rPr>
      </w:pPr>
      <w:r w:rsidRPr="00622EFA">
        <w:rPr>
          <w:rStyle w:val="Inlinecode"/>
        </w:rPr>
        <w:t>/* blah blah */</w:t>
      </w:r>
      <w:r w:rsidRPr="00894B44">
        <w:rPr>
          <w:rFonts w:ascii="Monaco" w:hAnsi="Monaco"/>
        </w:rPr>
        <w:t>.</w:t>
      </w:r>
      <w:r w:rsidRPr="00894B44">
        <w:t xml:space="preserve"> a comment which may be within a line or use multiple lines.</w:t>
      </w:r>
    </w:p>
    <w:p w14:paraId="054B479E" w14:textId="77777777" w:rsidR="003D3C1E" w:rsidRPr="00894B44" w:rsidRDefault="003D3C1E" w:rsidP="00322688">
      <w:pPr>
        <w:pStyle w:val="Dictionary"/>
        <w:rPr>
          <w:rFonts w:ascii="Helvetica Neue" w:hAnsi="Helvetica Neue" w:cs="Helvetica Neue"/>
        </w:rPr>
      </w:pPr>
      <w:r w:rsidRPr="00622EFA">
        <w:rPr>
          <w:rStyle w:val="Inlinecode"/>
        </w:rPr>
        <w:t>;</w:t>
      </w:r>
      <w:r w:rsidRPr="00894B44">
        <w:t xml:space="preserve"> lines may end in a semi-colon. Some programmers prefer no semi-colons.</w:t>
      </w:r>
    </w:p>
    <w:p w14:paraId="34072B47" w14:textId="77777777" w:rsidR="003D3C1E" w:rsidRPr="00894B44" w:rsidRDefault="003D3C1E" w:rsidP="00322688">
      <w:pPr>
        <w:pStyle w:val="Dictionary"/>
        <w:rPr>
          <w:rFonts w:ascii="Helvetica Neue" w:hAnsi="Helvetica Neue" w:cs="Helvetica Neue"/>
        </w:rPr>
      </w:pPr>
      <w:r w:rsidRPr="00622EFA">
        <w:rPr>
          <w:rStyle w:val="Inlinecode"/>
        </w:rPr>
        <w:t>{ blah blah }</w:t>
      </w:r>
      <w:r w:rsidRPr="00894B44">
        <w:t xml:space="preserve"> a block of code that is executed as a unit, for example a then clause, an else clause of the definition of a function.</w:t>
      </w:r>
    </w:p>
    <w:p w14:paraId="12140316" w14:textId="77777777" w:rsidR="003D3C1E" w:rsidRPr="00894B44" w:rsidRDefault="003D3C1E" w:rsidP="00322688">
      <w:pPr>
        <w:pStyle w:val="Dictionary"/>
        <w:rPr>
          <w:rFonts w:ascii="Helvetica Neue" w:hAnsi="Helvetica Neue" w:cs="Helvetica Neue"/>
        </w:rPr>
      </w:pPr>
      <w:r w:rsidRPr="00622EFA">
        <w:rPr>
          <w:rStyle w:val="Inlinecode"/>
        </w:rPr>
        <w:t>function foo (params) { blah blah }</w:t>
      </w:r>
      <w:r w:rsidRPr="00894B44">
        <w:rPr>
          <w:rFonts w:ascii="Monaco" w:hAnsi="Monaco"/>
        </w:rPr>
        <w:t> </w:t>
      </w:r>
      <w:r w:rsidRPr="00894B44">
        <w:t xml:space="preserve"> defines a function (subroutine) </w:t>
      </w:r>
      <w:r w:rsidRPr="00894B44">
        <w:rPr>
          <w:i/>
          <w:iCs/>
        </w:rPr>
        <w:t>foo</w:t>
      </w:r>
      <w:r w:rsidRPr="00894B44">
        <w:t xml:space="preserve"> which has zero or more</w:t>
      </w:r>
      <w:r w:rsidRPr="00894B44">
        <w:rPr>
          <w:rFonts w:ascii="Helvetica Neue" w:hAnsi="Helvetica Neue" w:cs="Helvetica Neue"/>
        </w:rPr>
        <w:t xml:space="preserve"> </w:t>
      </w:r>
      <w:r w:rsidRPr="00894B44">
        <w:t>parameters</w:t>
      </w:r>
      <w:r w:rsidRPr="00894B44">
        <w:rPr>
          <w:rFonts w:ascii="Helvetica Neue" w:hAnsi="Helvetica Neue" w:cs="Helvetica Neue"/>
        </w:rPr>
        <w:t xml:space="preserve"> </w:t>
      </w:r>
      <w:r w:rsidRPr="00894B44">
        <w:rPr>
          <w:i/>
          <w:iCs/>
        </w:rPr>
        <w:t>params</w:t>
      </w:r>
      <w:r w:rsidRPr="00894B44">
        <w:t xml:space="preserve"> and instrutions </w:t>
      </w:r>
      <w:r w:rsidRPr="00894B44">
        <w:rPr>
          <w:i/>
          <w:iCs/>
        </w:rPr>
        <w:t>blah blah</w:t>
      </w:r>
      <w:r w:rsidRPr="00894B44">
        <w:t>.</w:t>
      </w:r>
    </w:p>
    <w:p w14:paraId="24C710A0" w14:textId="77777777" w:rsidR="003D3C1E" w:rsidRPr="00894B44" w:rsidRDefault="003D3C1E" w:rsidP="00322688">
      <w:pPr>
        <w:pStyle w:val="Dictionary"/>
        <w:rPr>
          <w:rFonts w:ascii="Helvetica Neue" w:hAnsi="Helvetica Neue" w:cs="Helvetica Neue"/>
        </w:rPr>
      </w:pPr>
      <w:r w:rsidRPr="00622EFA">
        <w:rPr>
          <w:rStyle w:val="Inlinecode"/>
        </w:rPr>
        <w:t>var symbol;  </w:t>
      </w:r>
      <w:r w:rsidRPr="00894B44">
        <w:t xml:space="preserve">define </w:t>
      </w:r>
      <w:r w:rsidRPr="00894B44">
        <w:rPr>
          <w:i/>
          <w:iCs/>
        </w:rPr>
        <w:t>symbol</w:t>
      </w:r>
      <w:r w:rsidRPr="00894B44">
        <w:t xml:space="preserve"> as a variable. Where it is placed determines its scope or area of influence. Inside a function, it may only be used locally within the function, a so-called local variable. Placed at the outer level, it may be accessed by all functions, a so-called global variable.</w:t>
      </w:r>
    </w:p>
    <w:p w14:paraId="03D5955B" w14:textId="77777777" w:rsidR="003D3C1E" w:rsidRPr="00622EFA" w:rsidRDefault="003D3C1E" w:rsidP="00322688">
      <w:pPr>
        <w:pStyle w:val="Dictionary"/>
        <w:rPr>
          <w:rStyle w:val="Inlinecode"/>
        </w:rPr>
      </w:pPr>
      <w:r w:rsidRPr="00622EFA">
        <w:rPr>
          <w:rStyle w:val="Inlinecode"/>
        </w:rPr>
        <w:t>a + b</w:t>
      </w:r>
      <w:r w:rsidRPr="00894B44">
        <w:t xml:space="preserve"> if a and b are strings, say a=“a” and b=“b”, the strings are concatenated together with the result “ab”.</w:t>
      </w:r>
    </w:p>
    <w:p w14:paraId="33CF859F" w14:textId="77777777" w:rsidR="003D3C1E" w:rsidRPr="00894B44" w:rsidRDefault="003D3C1E" w:rsidP="00322688">
      <w:pPr>
        <w:pStyle w:val="Dictionary"/>
        <w:rPr>
          <w:rFonts w:ascii="Helvetica Neue" w:hAnsi="Helvetica Neue" w:cs="Helvetica Neue"/>
        </w:rPr>
      </w:pPr>
      <w:r w:rsidRPr="00622EFA">
        <w:rPr>
          <w:rStyle w:val="Inlinecode"/>
        </w:rPr>
        <w:t>a + b</w:t>
      </w:r>
      <w:r w:rsidRPr="00894B44">
        <w:t xml:space="preserve"> is a and b are integers, say a=1 and b=2, the variables are added together with the result 3.</w:t>
      </w:r>
    </w:p>
    <w:p w14:paraId="3B45FC21" w14:textId="77777777" w:rsidR="003D3C1E" w:rsidRPr="00894B44" w:rsidRDefault="003D3C1E" w:rsidP="00322688">
      <w:pPr>
        <w:pStyle w:val="Dictionary"/>
      </w:pPr>
      <w:r w:rsidRPr="00622EFA">
        <w:rPr>
          <w:rStyle w:val="Inlinecode"/>
        </w:rPr>
        <w:t>document.getElementById( “identity”)</w:t>
      </w:r>
      <w:r w:rsidRPr="00894B44">
        <w:rPr>
          <w:rFonts w:ascii="Monaco" w:hAnsi="Monaco"/>
        </w:rPr>
        <w:t> </w:t>
      </w:r>
      <w:r w:rsidRPr="00894B44">
        <w:t>find the element with Id </w:t>
      </w:r>
      <w:r w:rsidRPr="00894B44">
        <w:rPr>
          <w:i/>
          <w:iCs/>
        </w:rPr>
        <w:t>“identity”</w:t>
      </w:r>
      <w:r w:rsidRPr="00894B44">
        <w:t xml:space="preserve"> in the document or DOM. This returns the entire object. This object can be saved to a variable to prevent multiple look ups. The following examples are equivalent:</w:t>
      </w:r>
    </w:p>
    <w:p w14:paraId="06E64FE4" w14:textId="77777777" w:rsidR="003D3C1E" w:rsidRPr="00622EFA" w:rsidRDefault="003D3C1E" w:rsidP="00BF13C6">
      <w:pPr>
        <w:pStyle w:val="Dictionary"/>
        <w:numPr>
          <w:ilvl w:val="0"/>
          <w:numId w:val="23"/>
        </w:numPr>
        <w:rPr>
          <w:rStyle w:val="Inlinecode"/>
        </w:rPr>
      </w:pPr>
      <w:r w:rsidRPr="00622EFA">
        <w:rPr>
          <w:rStyle w:val="Inlinecode"/>
        </w:rPr>
        <w:t>var foo = document.getElementById( “identity”) foo.attribute = value</w:t>
      </w:r>
    </w:p>
    <w:p w14:paraId="4C937F65" w14:textId="77777777" w:rsidR="003D3C1E" w:rsidRPr="00894B44" w:rsidRDefault="003D3C1E" w:rsidP="00BF13C6">
      <w:pPr>
        <w:pStyle w:val="Dictionary"/>
        <w:numPr>
          <w:ilvl w:val="0"/>
          <w:numId w:val="23"/>
        </w:numPr>
      </w:pPr>
      <w:r w:rsidRPr="00622EFA">
        <w:rPr>
          <w:rStyle w:val="Inlinecode"/>
        </w:rPr>
        <w:t>document.getElementById( “identity”).attribute = value </w:t>
      </w:r>
      <w:r w:rsidR="00894B44">
        <w:br/>
      </w:r>
      <w:r w:rsidR="00894B44">
        <w:br/>
      </w:r>
      <w:r w:rsidRPr="00894B44">
        <w:t>where </w:t>
      </w:r>
      <w:r w:rsidRPr="00894B44">
        <w:rPr>
          <w:i/>
          <w:iCs/>
        </w:rPr>
        <w:t>attribute</w:t>
      </w:r>
      <w:r w:rsidRPr="00894B44">
        <w:t xml:space="preserve"> and </w:t>
      </w:r>
      <w:r w:rsidRPr="00894B44">
        <w:rPr>
          <w:i/>
          <w:iCs/>
        </w:rPr>
        <w:t>value</w:t>
      </w:r>
      <w:r w:rsidRPr="00894B44">
        <w:t xml:space="preserve"> are arbitrary</w:t>
      </w:r>
    </w:p>
    <w:p w14:paraId="518B2DEA" w14:textId="77777777" w:rsidR="003D3C1E" w:rsidRPr="00894B44" w:rsidRDefault="003D3C1E" w:rsidP="00322688">
      <w:pPr>
        <w:pStyle w:val="Dictionary"/>
        <w:rPr>
          <w:rFonts w:ascii="Helvetica Neue" w:hAnsi="Helvetica Neue" w:cs="Helvetica Neue"/>
        </w:rPr>
      </w:pPr>
      <w:r w:rsidRPr="00622EFA">
        <w:rPr>
          <w:rStyle w:val="Inlinecode"/>
        </w:rPr>
        <w:t>element.onclick() = foo;</w:t>
      </w:r>
      <w:r w:rsidRPr="00894B44">
        <w:t xml:space="preserve"> set up the listener for click events on that element to use the</w:t>
      </w:r>
      <w:r w:rsidR="00E4490E">
        <w:t xml:space="preserve"> function</w:t>
      </w:r>
      <w:r w:rsidRPr="00894B44">
        <w:t> “foo”.</w:t>
      </w:r>
    </w:p>
    <w:p w14:paraId="636D5D3F" w14:textId="77777777" w:rsidR="003D3C1E" w:rsidRPr="00894B44" w:rsidRDefault="003D3C1E" w:rsidP="00322688">
      <w:pPr>
        <w:pStyle w:val="Dictionary"/>
        <w:rPr>
          <w:rFonts w:ascii="Helvetica Neue" w:hAnsi="Helvetica Neue" w:cs="Helvetica Neue"/>
        </w:rPr>
      </w:pPr>
      <w:r w:rsidRPr="00622EFA">
        <w:rPr>
          <w:rStyle w:val="Inlinecode"/>
        </w:rPr>
        <w:t>element.innerHTML </w:t>
      </w:r>
      <w:r w:rsidRPr="00894B44">
        <w:t xml:space="preserve"> access the HTML </w:t>
      </w:r>
      <w:r w:rsidR="00007ACE">
        <w:t xml:space="preserve">text </w:t>
      </w:r>
      <w:r w:rsidRPr="00894B44">
        <w:t xml:space="preserve">that </w:t>
      </w:r>
      <w:r w:rsidR="00007ACE">
        <w:t xml:space="preserve">is between the </w:t>
      </w:r>
      <w:r w:rsidRPr="00894B44">
        <w:t>begin and end tags</w:t>
      </w:r>
      <w:r w:rsidR="00007ACE">
        <w:t xml:space="preserve"> of the element</w:t>
      </w:r>
      <w:r w:rsidRPr="00894B44">
        <w:t xml:space="preserve">. This can be used to read (e.g. </w:t>
      </w:r>
      <w:r w:rsidRPr="00622EFA">
        <w:rPr>
          <w:rStyle w:val="Inlinecode"/>
        </w:rPr>
        <w:t>foo = document.getElementById( "score”).innerHTML</w:t>
      </w:r>
      <w:r w:rsidRPr="00894B44">
        <w:rPr>
          <w:rFonts w:ascii="Helvetica Neue" w:hAnsi="Helvetica Neue" w:cs="Helvetica Neue"/>
        </w:rPr>
        <w:t xml:space="preserve"> </w:t>
      </w:r>
      <w:r w:rsidRPr="00894B44">
        <w:t xml:space="preserve">or to write the inner HTML </w:t>
      </w:r>
      <w:r w:rsidRPr="00622EFA">
        <w:rPr>
          <w:rStyle w:val="Inlinecode"/>
        </w:rPr>
        <w:t>(document.getElementById( "score”).innerHTML = foo.</w:t>
      </w:r>
    </w:p>
    <w:p w14:paraId="759F21A9" w14:textId="77777777" w:rsidR="003D3C1E" w:rsidRPr="00894B44" w:rsidRDefault="003D3C1E" w:rsidP="00322688">
      <w:pPr>
        <w:pStyle w:val="Dictionary"/>
      </w:pPr>
      <w:r w:rsidRPr="00622EFA">
        <w:rPr>
          <w:rStyle w:val="Inlinecode"/>
        </w:rPr>
        <w:t>element.style.display=string </w:t>
      </w:r>
      <w:r w:rsidRPr="00894B44">
        <w:t xml:space="preserve">set the display attribute of the style for the element in the DOM named “identity” to a string, where </w:t>
      </w:r>
      <w:r w:rsidRPr="00894B44">
        <w:rPr>
          <w:i/>
          <w:iCs/>
        </w:rPr>
        <w:t>string</w:t>
      </w:r>
      <w:r w:rsidRPr="00894B44">
        <w:t xml:space="preserve"> may be:</w:t>
      </w:r>
    </w:p>
    <w:p w14:paraId="74DB402F" w14:textId="77777777" w:rsidR="003D3C1E" w:rsidRPr="00894B44" w:rsidRDefault="003D3C1E" w:rsidP="00BF13C6">
      <w:pPr>
        <w:pStyle w:val="Dictionary"/>
        <w:numPr>
          <w:ilvl w:val="0"/>
          <w:numId w:val="23"/>
        </w:numPr>
        <w:rPr>
          <w:rFonts w:ascii="Helvetica Neue" w:hAnsi="Helvetica Neue" w:cs="Helvetica Neue"/>
        </w:rPr>
      </w:pPr>
      <w:r w:rsidRPr="00622EFA">
        <w:rPr>
          <w:rStyle w:val="Inlinecode"/>
        </w:rPr>
        <w:t>“none”</w:t>
      </w:r>
      <w:r w:rsidRPr="00894B44">
        <w:t xml:space="preserve"> for no display</w:t>
      </w:r>
    </w:p>
    <w:p w14:paraId="1A3A4B94" w14:textId="77777777" w:rsidR="003D3C1E" w:rsidRPr="00894B44" w:rsidRDefault="003D3C1E" w:rsidP="00BF13C6">
      <w:pPr>
        <w:pStyle w:val="Dictionary"/>
        <w:numPr>
          <w:ilvl w:val="0"/>
          <w:numId w:val="23"/>
        </w:numPr>
        <w:rPr>
          <w:rFonts w:ascii="Helvetica Neue" w:hAnsi="Helvetica Neue" w:cs="Helvetica Neue"/>
        </w:rPr>
      </w:pPr>
      <w:r w:rsidRPr="00622EFA">
        <w:rPr>
          <w:rStyle w:val="Inlinecode"/>
        </w:rPr>
        <w:t>“block”</w:t>
      </w:r>
      <w:r w:rsidRPr="00007ACE">
        <w:rPr>
          <w:rFonts w:ascii="Monaco" w:hAnsi="Monaco"/>
        </w:rPr>
        <w:t xml:space="preserve"> </w:t>
      </w:r>
      <w:r w:rsidRPr="00894B44">
        <w:t>for display with line break</w:t>
      </w:r>
    </w:p>
    <w:p w14:paraId="49723406" w14:textId="77777777" w:rsidR="003D3C1E" w:rsidRPr="00894B44" w:rsidRDefault="003D3C1E" w:rsidP="00BF13C6">
      <w:pPr>
        <w:pStyle w:val="Dictionary"/>
        <w:numPr>
          <w:ilvl w:val="0"/>
          <w:numId w:val="23"/>
        </w:numPr>
        <w:rPr>
          <w:rFonts w:ascii="Helvetica Neue" w:hAnsi="Helvetica Neue" w:cs="Helvetica Neue"/>
        </w:rPr>
      </w:pPr>
      <w:r w:rsidRPr="00622EFA">
        <w:rPr>
          <w:rStyle w:val="Inlinecode"/>
        </w:rPr>
        <w:t>“inline”</w:t>
      </w:r>
      <w:r w:rsidRPr="00894B44">
        <w:t xml:space="preserve"> for display inline without line breaks</w:t>
      </w:r>
    </w:p>
    <w:p w14:paraId="3D429A0E" w14:textId="77777777" w:rsidR="00007ACE" w:rsidRPr="00007ACE" w:rsidRDefault="003D3C1E" w:rsidP="00322688">
      <w:pPr>
        <w:pStyle w:val="Dictionary"/>
        <w:rPr>
          <w:rFonts w:ascii="Helvetica Neue" w:hAnsi="Helvetica Neue" w:cs="Helvetica Neue"/>
        </w:rPr>
      </w:pPr>
      <w:r w:rsidRPr="00622EFA">
        <w:rPr>
          <w:rStyle w:val="Inlinecode"/>
        </w:rPr>
        <w:t>element.style.top</w:t>
      </w:r>
      <w:r w:rsidRPr="00894B44">
        <w:t xml:space="preserve"> is used to access the top attribute of the style of an element. This can be used to position an element with absolute positioning relative to the browser window. e.g., </w:t>
      </w:r>
    </w:p>
    <w:p w14:paraId="3F1CD6B0" w14:textId="77777777" w:rsidR="00007ACE" w:rsidRDefault="003D3C1E" w:rsidP="00BF13C6">
      <w:pPr>
        <w:pStyle w:val="Dictionary"/>
        <w:numPr>
          <w:ilvl w:val="0"/>
          <w:numId w:val="23"/>
        </w:numPr>
        <w:rPr>
          <w:rFonts w:ascii="Helvetica Neue" w:hAnsi="Helvetica Neue" w:cs="Helvetica Neue"/>
        </w:rPr>
      </w:pPr>
      <w:r w:rsidRPr="00622EFA">
        <w:rPr>
          <w:rStyle w:val="Inlinecode"/>
        </w:rPr>
        <w:t>element.style.top =“0px”</w:t>
      </w:r>
      <w:r w:rsidR="00007ACE" w:rsidRPr="00622EFA">
        <w:rPr>
          <w:rStyle w:val="Inlinecode"/>
        </w:rPr>
        <w:t>;</w:t>
      </w:r>
      <w:r w:rsidRPr="00894B44">
        <w:t xml:space="preserve"> says to align the top of the element with the top of the window.</w:t>
      </w:r>
    </w:p>
    <w:p w14:paraId="50650257" w14:textId="77777777" w:rsidR="003D3C1E" w:rsidRPr="00894B44" w:rsidRDefault="003D3C1E" w:rsidP="00BF13C6">
      <w:pPr>
        <w:pStyle w:val="Dictionary"/>
        <w:numPr>
          <w:ilvl w:val="0"/>
          <w:numId w:val="23"/>
        </w:numPr>
        <w:rPr>
          <w:rFonts w:ascii="Helvetica Neue" w:hAnsi="Helvetica Neue" w:cs="Helvetica Neue"/>
        </w:rPr>
      </w:pPr>
      <w:r w:rsidRPr="00622EFA">
        <w:rPr>
          <w:rStyle w:val="Inlinecode"/>
        </w:rPr>
        <w:t>element.style.top =“5px”</w:t>
      </w:r>
      <w:r w:rsidR="00007ACE" w:rsidRPr="00622EFA">
        <w:rPr>
          <w:rStyle w:val="Inlinecode"/>
        </w:rPr>
        <w:t>;</w:t>
      </w:r>
      <w:r w:rsidRPr="00894B44">
        <w:t xml:space="preserve"> says to align the top of the element 5 pixels below the top of the window.</w:t>
      </w:r>
    </w:p>
    <w:p w14:paraId="4E17ACBB" w14:textId="77777777" w:rsidR="003D3C1E" w:rsidRPr="00894B44" w:rsidRDefault="003D3C1E" w:rsidP="00322688">
      <w:pPr>
        <w:pStyle w:val="Dictionary"/>
        <w:rPr>
          <w:rFonts w:ascii="Helvetica Neue" w:hAnsi="Helvetica Neue" w:cs="Helvetica Neue"/>
        </w:rPr>
      </w:pPr>
      <w:r w:rsidRPr="00622EFA">
        <w:rPr>
          <w:rStyle w:val="Inlinecode"/>
        </w:rPr>
        <w:t>element.style.bottom</w:t>
      </w:r>
      <w:r w:rsidRPr="00894B44">
        <w:t xml:space="preserve"> is used likewise to position an element relative to the window bottom.</w:t>
      </w:r>
    </w:p>
    <w:p w14:paraId="7D4A55B3" w14:textId="77777777" w:rsidR="003D3C1E" w:rsidRPr="00894B44" w:rsidRDefault="003D3C1E" w:rsidP="00322688">
      <w:pPr>
        <w:pStyle w:val="Dictionary"/>
        <w:rPr>
          <w:rFonts w:ascii="Helvetica Neue" w:hAnsi="Helvetica Neue" w:cs="Helvetica Neue"/>
        </w:rPr>
      </w:pPr>
      <w:r w:rsidRPr="00622EFA">
        <w:rPr>
          <w:rStyle w:val="Inlinecode"/>
        </w:rPr>
        <w:t>element.style.left</w:t>
      </w:r>
      <w:r w:rsidRPr="00894B44">
        <w:t xml:space="preserve"> is used likewise to position an element relative to the window left side.</w:t>
      </w:r>
    </w:p>
    <w:p w14:paraId="27C6B714" w14:textId="77777777" w:rsidR="003D3C1E" w:rsidRPr="00894B44" w:rsidRDefault="003D3C1E" w:rsidP="00322688">
      <w:pPr>
        <w:pStyle w:val="Dictionary"/>
        <w:rPr>
          <w:rFonts w:ascii="Helvetica Neue" w:hAnsi="Helvetica Neue" w:cs="Helvetica Neue"/>
        </w:rPr>
      </w:pPr>
      <w:r w:rsidRPr="00622EFA">
        <w:rPr>
          <w:rStyle w:val="Inlinecode"/>
        </w:rPr>
        <w:t>element.style.right</w:t>
      </w:r>
      <w:r w:rsidRPr="00894B44">
        <w:t xml:space="preserve"> is used likewise to position an element relative to the window right side.</w:t>
      </w:r>
    </w:p>
    <w:p w14:paraId="0D6A4845" w14:textId="77777777" w:rsidR="003D3C1E" w:rsidRPr="00894B44" w:rsidRDefault="003D3C1E" w:rsidP="00322688">
      <w:pPr>
        <w:pStyle w:val="Dictionary"/>
        <w:rPr>
          <w:rFonts w:ascii="Helvetica Neue" w:hAnsi="Helvetica Neue" w:cs="Helvetica Neue"/>
        </w:rPr>
      </w:pPr>
      <w:r w:rsidRPr="00622EFA">
        <w:rPr>
          <w:rStyle w:val="Inlinecode"/>
        </w:rPr>
        <w:t>window.innerWidth</w:t>
      </w:r>
      <w:r w:rsidRPr="00894B44">
        <w:t xml:space="preserve"> returns the number of pixels that measure the width of the browser window.</w:t>
      </w:r>
    </w:p>
    <w:p w14:paraId="416335EA" w14:textId="77777777" w:rsidR="003D3C1E" w:rsidRPr="00894B44" w:rsidRDefault="003D3C1E" w:rsidP="00322688">
      <w:pPr>
        <w:pStyle w:val="Dictionary"/>
        <w:rPr>
          <w:rFonts w:ascii="Helvetica Neue" w:hAnsi="Helvetica Neue" w:cs="Helvetica Neue"/>
        </w:rPr>
      </w:pPr>
      <w:r w:rsidRPr="00622EFA">
        <w:rPr>
          <w:rStyle w:val="Inlinecode"/>
        </w:rPr>
        <w:t>window.innerHeight</w:t>
      </w:r>
      <w:r w:rsidRPr="00894B44">
        <w:t xml:space="preserve"> returns the number of pixels that measure the height of the browser window.</w:t>
      </w:r>
    </w:p>
    <w:p w14:paraId="16182A5A" w14:textId="77777777" w:rsidR="003D3C1E" w:rsidRPr="00894B44" w:rsidRDefault="003D3C1E" w:rsidP="00322688">
      <w:pPr>
        <w:pStyle w:val="Dictionary"/>
        <w:rPr>
          <w:rFonts w:ascii="Helvetica Neue" w:hAnsi="Helvetica Neue" w:cs="Helvetica Neue"/>
        </w:rPr>
      </w:pPr>
      <w:r w:rsidRPr="00622EFA">
        <w:rPr>
          <w:rStyle w:val="Inlinecode"/>
        </w:rPr>
        <w:t>parseInt(foo) </w:t>
      </w:r>
      <w:r w:rsidRPr="00894B44">
        <w:t>converts a string foo into its integer value. If foo=“12”, the result is 12. if foo=“12.3”, the result is 12.</w:t>
      </w:r>
    </w:p>
    <w:p w14:paraId="381D7817" w14:textId="77777777" w:rsidR="003D3C1E" w:rsidRPr="00894B44" w:rsidRDefault="003D3C1E" w:rsidP="00322688">
      <w:pPr>
        <w:pStyle w:val="Dictionary"/>
        <w:rPr>
          <w:rFonts w:ascii="Helvetica Neue" w:hAnsi="Helvetica Neue" w:cs="Helvetica Neue"/>
        </w:rPr>
      </w:pPr>
      <w:r w:rsidRPr="00622EFA">
        <w:rPr>
          <w:rStyle w:val="Inlinecode"/>
        </w:rPr>
        <w:t>Date.now()</w:t>
      </w:r>
      <w:r w:rsidRPr="00894B44">
        <w:t xml:space="preserve"> returns the number of milliseconds between</w:t>
      </w:r>
      <w:r w:rsidRPr="00894B44">
        <w:rPr>
          <w:rFonts w:ascii="Helvetica Neue" w:hAnsi="Helvetica Neue" w:cs="Helvetica Neue"/>
        </w:rPr>
        <w:t xml:space="preserve"> </w:t>
      </w:r>
      <w:r w:rsidRPr="00894B44">
        <w:t>1 January 1970 00:00:00 UTC and the current time (now). Date is a general time and date service with many methods for retrieving the date, day, year, month, hour, minute, second and millisecond.</w:t>
      </w:r>
    </w:p>
    <w:p w14:paraId="5D94E970" w14:textId="77777777" w:rsidR="003D3C1E" w:rsidRPr="00894B44" w:rsidRDefault="003D3C1E" w:rsidP="00322688">
      <w:pPr>
        <w:pStyle w:val="Dictionary"/>
        <w:rPr>
          <w:rFonts w:ascii="Helvetica Neue" w:hAnsi="Helvetica Neue" w:cs="Helvetica Neue"/>
        </w:rPr>
      </w:pPr>
      <w:r w:rsidRPr="00622EFA">
        <w:rPr>
          <w:rStyle w:val="Inlinecode"/>
        </w:rPr>
        <w:t>Math.random() </w:t>
      </w:r>
      <w:r w:rsidRPr="00894B44">
        <w:t>return a random floati</w:t>
      </w:r>
      <w:r w:rsidR="00007ACE">
        <w:t xml:space="preserve">ng point number between 0 and 1. </w:t>
      </w:r>
      <w:r w:rsidR="00201D11">
        <w:t xml:space="preserve">Typically the result is </w:t>
      </w:r>
      <w:r w:rsidR="00007ACE">
        <w:t>multiplied by t</w:t>
      </w:r>
      <w:r w:rsidR="00201D11">
        <w:t xml:space="preserve">he range of desired values; </w:t>
      </w:r>
      <w:r w:rsidR="00007ACE">
        <w:t>so the</w:t>
      </w:r>
      <w:r w:rsidR="00201D11">
        <w:t xml:space="preserve"> multiplied</w:t>
      </w:r>
      <w:r w:rsidR="00007ACE">
        <w:t xml:space="preserve"> result is between 0 and the maximum range.</w:t>
      </w:r>
    </w:p>
    <w:p w14:paraId="34CC5AC9" w14:textId="77777777" w:rsidR="003D3C1E" w:rsidRDefault="003D3C1E" w:rsidP="007B7E43">
      <w:pPr>
        <w:pStyle w:val="Heading1"/>
      </w:pPr>
      <w:r>
        <w:t>Stepwise</w:t>
      </w:r>
      <w:r w:rsidR="007B7E43">
        <w:t xml:space="preserve"> Javascript</w:t>
      </w:r>
      <w:r>
        <w:t xml:space="preserve"> Implementation</w:t>
      </w:r>
    </w:p>
    <w:p w14:paraId="1EC3967B" w14:textId="77777777" w:rsidR="003D3C1E" w:rsidRPr="003D3C1E" w:rsidRDefault="003D3C1E" w:rsidP="00622EFA">
      <w:r>
        <w:t>When an programmer has a problem that is too big to understand all at once, the problem is broken down into steps that are easier to understand and implement. Each successive step builds on the prior steps.</w:t>
      </w:r>
    </w:p>
    <w:p w14:paraId="5070AEC5" w14:textId="77777777" w:rsidR="003D3C1E" w:rsidRDefault="003D3C1E" w:rsidP="003D3C1E">
      <w:pPr>
        <w:pStyle w:val="Heading2"/>
      </w:pPr>
      <w:r>
        <w:t>Hitting Mole Increments Score</w:t>
      </w:r>
    </w:p>
    <w:p w14:paraId="0DED9D5A" w14:textId="2068CDA1" w:rsidR="004E52C3" w:rsidRPr="0064496F" w:rsidRDefault="004E52C3" w:rsidP="0064496F">
      <w:r>
        <w:t xml:space="preserve">Having the score increment when the mole is hit is  fundamental to this game. This snippet shows the definition of the score variable with </w:t>
      </w:r>
      <w:r w:rsidRPr="004E52C3">
        <w:rPr>
          <w:rStyle w:val="Inlinecode"/>
        </w:rPr>
        <w:t>var score</w:t>
      </w:r>
      <w:r>
        <w:t xml:space="preserve">, its initialization to the value 0 with </w:t>
      </w:r>
      <w:r w:rsidRPr="004E52C3">
        <w:rPr>
          <w:rStyle w:val="Inlinecode"/>
        </w:rPr>
        <w:t>var score = 0</w:t>
      </w:r>
      <w:r>
        <w:t>, and it being incremented by the</w:t>
      </w:r>
      <w:r w:rsidRPr="004E52C3">
        <w:rPr>
          <w:rStyle w:val="Inlinecode"/>
        </w:rPr>
        <w:t xml:space="preserve"> molePressed()</w:t>
      </w:r>
      <w:r>
        <w:t xml:space="preserve"> function. To get the </w:t>
      </w:r>
      <w:r w:rsidRPr="0064496F">
        <w:rPr>
          <w:rStyle w:val="Inlinecode"/>
        </w:rPr>
        <w:t>molePressed()</w:t>
      </w:r>
      <w:r>
        <w:t xml:space="preserve"> function to be called, it is attached the </w:t>
      </w:r>
      <w:r w:rsidRPr="0064496F">
        <w:rPr>
          <w:rStyle w:val="Inlinecode"/>
        </w:rPr>
        <w:t>onclick</w:t>
      </w:r>
      <w:r>
        <w:t xml:space="preserve"> event listener of the </w:t>
      </w:r>
      <w:r w:rsidR="0064496F">
        <w:t xml:space="preserve">document DOM </w:t>
      </w:r>
      <w:r>
        <w:t>element named “mole” with the statement</w:t>
      </w:r>
      <w:r w:rsidR="0064496F">
        <w:t>:</w:t>
      </w:r>
      <w:r>
        <w:t xml:space="preserve"> </w:t>
      </w:r>
      <w:r w:rsidRPr="0064496F">
        <w:rPr>
          <w:rStyle w:val="Inlinecode"/>
        </w:rPr>
        <w:t>document.getElementById( "mole").onclick = molePressed</w:t>
      </w:r>
      <w:r w:rsidR="0064496F">
        <w:rPr>
          <w:rStyle w:val="Inlinecode"/>
        </w:rPr>
        <w:t>;</w:t>
      </w:r>
      <w:r w:rsidR="0064496F" w:rsidRPr="00BF07F8">
        <w:t>.</w:t>
      </w:r>
      <w:r w:rsidR="0064496F">
        <w:rPr>
          <w:rStyle w:val="Inlinecode"/>
        </w:rPr>
        <w:t xml:space="preserve"> </w:t>
      </w:r>
      <w:r w:rsidR="00BF07F8">
        <w:t>This listing</w:t>
      </w:r>
      <w:r w:rsidR="00D90A5F">
        <w:t xml:space="preserve"> is found in moleLesson6</w:t>
      </w:r>
      <w:r w:rsidR="0064496F">
        <w:t>.html.</w:t>
      </w:r>
    </w:p>
    <w:p w14:paraId="6FBA3ABE" w14:textId="77777777" w:rsidR="0064496F" w:rsidRPr="004E52C3" w:rsidRDefault="0064496F" w:rsidP="004E52C3"/>
    <w:p w14:paraId="566C7BF0" w14:textId="1D692A8F" w:rsidR="004C6906" w:rsidRDefault="004C6906" w:rsidP="004C6906">
      <w:pPr>
        <w:pStyle w:val="Code"/>
      </w:pPr>
      <w:r w:rsidRPr="003D3C1E">
        <w:t xml:space="preserve">//*** </w:t>
      </w:r>
      <w:r>
        <w:t>GLOBALS</w:t>
      </w:r>
      <w:r w:rsidRPr="003D3C1E">
        <w:t xml:space="preserve"> ***</w:t>
      </w:r>
      <w:r w:rsidR="00D90A5F">
        <w:t xml:space="preserve">                                          //**NEW</w:t>
      </w:r>
    </w:p>
    <w:p w14:paraId="1ADB9C34" w14:textId="52028BF8" w:rsidR="004C6906" w:rsidRDefault="004C6906" w:rsidP="004C6906">
      <w:pPr>
        <w:pStyle w:val="Code"/>
      </w:pPr>
      <w:r>
        <w:t>var score = 0;</w:t>
      </w:r>
      <w:r w:rsidR="00D90A5F">
        <w:t xml:space="preserve">                                             //**NEW</w:t>
      </w:r>
    </w:p>
    <w:p w14:paraId="76042D96" w14:textId="77777777" w:rsidR="004C6906" w:rsidRDefault="004C6906" w:rsidP="004C6906">
      <w:pPr>
        <w:pStyle w:val="Code"/>
      </w:pPr>
    </w:p>
    <w:p w14:paraId="1955C443" w14:textId="77777777" w:rsidR="004C6906" w:rsidRPr="003D3C1E" w:rsidRDefault="004C6906" w:rsidP="004C6906">
      <w:pPr>
        <w:pStyle w:val="Code"/>
        <w:rPr>
          <w:rFonts w:cs="Helvetica Neue"/>
          <w:sz w:val="28"/>
          <w:szCs w:val="28"/>
        </w:rPr>
      </w:pPr>
    </w:p>
    <w:p w14:paraId="0A57000E" w14:textId="61C6903E" w:rsidR="003D3C1E" w:rsidRPr="003D3C1E" w:rsidRDefault="003D3C1E" w:rsidP="003D3C1E">
      <w:pPr>
        <w:pStyle w:val="Code"/>
        <w:rPr>
          <w:rFonts w:cs="Helvetica Neue"/>
          <w:sz w:val="28"/>
          <w:szCs w:val="28"/>
        </w:rPr>
      </w:pPr>
      <w:r w:rsidRPr="003D3C1E">
        <w:t>//*** INITIALIZATION ***</w:t>
      </w:r>
      <w:r w:rsidR="00D90A5F">
        <w:t xml:space="preserve">                                   //**NEW</w:t>
      </w:r>
    </w:p>
    <w:p w14:paraId="46A9D807" w14:textId="77777777" w:rsidR="003D3C1E" w:rsidRPr="003D3C1E" w:rsidRDefault="003D3C1E" w:rsidP="003D3C1E">
      <w:pPr>
        <w:pStyle w:val="Code"/>
      </w:pPr>
    </w:p>
    <w:p w14:paraId="7CD14E32" w14:textId="260985A9" w:rsidR="003D3C1E" w:rsidRPr="003D3C1E" w:rsidRDefault="003D3C1E" w:rsidP="003D3C1E">
      <w:pPr>
        <w:pStyle w:val="Code"/>
        <w:rPr>
          <w:rFonts w:cs="Helvetica Neue"/>
          <w:sz w:val="28"/>
          <w:szCs w:val="28"/>
        </w:rPr>
      </w:pPr>
      <w:r w:rsidRPr="003D3C1E">
        <w:t>document.getElementById( "mole").onclick = molePressed;</w:t>
      </w:r>
      <w:r w:rsidR="00D90A5F">
        <w:t xml:space="preserve">    //**NEW</w:t>
      </w:r>
    </w:p>
    <w:p w14:paraId="04B1C336" w14:textId="26D28788" w:rsidR="003D3C1E" w:rsidRPr="003D3C1E" w:rsidRDefault="003D3C1E" w:rsidP="00622EFA">
      <w:pPr>
        <w:pStyle w:val="Code"/>
        <w:rPr>
          <w:rFonts w:cs="Helvetica Neue"/>
          <w:sz w:val="28"/>
          <w:szCs w:val="28"/>
        </w:rPr>
      </w:pPr>
      <w:r w:rsidRPr="003D3C1E">
        <w:t>document.getElementById("gameOver").style.display="none"</w:t>
      </w:r>
      <w:r w:rsidR="00D90A5F">
        <w:t xml:space="preserve">   //**NEW</w:t>
      </w:r>
    </w:p>
    <w:p w14:paraId="329AA996" w14:textId="77777777" w:rsidR="003D3C1E" w:rsidRPr="003D3C1E" w:rsidRDefault="003D3C1E" w:rsidP="003D3C1E">
      <w:pPr>
        <w:pStyle w:val="Code"/>
      </w:pPr>
    </w:p>
    <w:p w14:paraId="7268B775" w14:textId="30ADC135" w:rsidR="003D3C1E" w:rsidRPr="003D3C1E" w:rsidRDefault="003D3C1E" w:rsidP="003D3C1E">
      <w:pPr>
        <w:pStyle w:val="Code"/>
        <w:rPr>
          <w:rFonts w:cs="Helvetica Neue"/>
          <w:sz w:val="28"/>
          <w:szCs w:val="28"/>
        </w:rPr>
      </w:pPr>
      <w:r w:rsidRPr="003D3C1E">
        <w:t>//*** FUNCTIONS ***</w:t>
      </w:r>
      <w:r w:rsidR="00D90A5F">
        <w:t xml:space="preserve">                                        //**NEW</w:t>
      </w:r>
    </w:p>
    <w:p w14:paraId="3652E6C9" w14:textId="77777777" w:rsidR="003D3C1E" w:rsidRPr="003D3C1E" w:rsidRDefault="003D3C1E" w:rsidP="003D3C1E">
      <w:pPr>
        <w:pStyle w:val="Code"/>
      </w:pPr>
    </w:p>
    <w:p w14:paraId="68FF0394" w14:textId="25C822E3" w:rsidR="00D90A5F" w:rsidRPr="003D3C1E" w:rsidRDefault="00D90A5F" w:rsidP="00D90A5F">
      <w:pPr>
        <w:pStyle w:val="Code"/>
        <w:rPr>
          <w:rFonts w:cs="Helvetica Neue"/>
          <w:sz w:val="28"/>
          <w:szCs w:val="28"/>
        </w:rPr>
      </w:pPr>
      <w:r w:rsidRPr="003D3C1E">
        <w:t>function molePressed () {</w:t>
      </w:r>
      <w:r>
        <w:t xml:space="preserve">                                  //**NEW</w:t>
      </w:r>
    </w:p>
    <w:p w14:paraId="1A3944E5" w14:textId="27F4F9B3" w:rsidR="00D90A5F" w:rsidRDefault="00D90A5F" w:rsidP="00D90A5F">
      <w:pPr>
        <w:pStyle w:val="Code"/>
      </w:pPr>
      <w:r w:rsidRPr="003D3C1E">
        <w:t xml:space="preserve">  </w:t>
      </w:r>
      <w:r>
        <w:t>score = score + 1;                                       //**NEW</w:t>
      </w:r>
    </w:p>
    <w:p w14:paraId="2214CFE6" w14:textId="46D9E721" w:rsidR="00D90A5F" w:rsidRPr="003D3C1E" w:rsidRDefault="00D90A5F" w:rsidP="00D90A5F">
      <w:pPr>
        <w:pStyle w:val="Code"/>
        <w:rPr>
          <w:rFonts w:cs="Helvetica Neue"/>
          <w:sz w:val="28"/>
          <w:szCs w:val="28"/>
        </w:rPr>
      </w:pPr>
      <w:r>
        <w:t xml:space="preserve">  </w:t>
      </w:r>
      <w:r w:rsidRPr="003D3C1E">
        <w:t>do</w:t>
      </w:r>
      <w:r>
        <w:t>cument.getElementById( "score").innerHTML = score;     //**NEW</w:t>
      </w:r>
    </w:p>
    <w:p w14:paraId="137861B4" w14:textId="61393A4B" w:rsidR="00D90A5F" w:rsidRPr="003D3C1E" w:rsidRDefault="00D90A5F" w:rsidP="00D90A5F">
      <w:pPr>
        <w:pStyle w:val="Code"/>
        <w:rPr>
          <w:rFonts w:cs="Helvetica Neue"/>
          <w:sz w:val="28"/>
          <w:szCs w:val="28"/>
        </w:rPr>
      </w:pPr>
      <w:r w:rsidRPr="003D3C1E">
        <w:t>}</w:t>
      </w:r>
      <w:r>
        <w:t xml:space="preserve">                //**NEW</w:t>
      </w:r>
    </w:p>
    <w:p w14:paraId="7565450D" w14:textId="77777777" w:rsidR="003D3C1E" w:rsidRDefault="00007ACE" w:rsidP="00D90A5F">
      <w:pPr>
        <w:pStyle w:val="Heading2"/>
      </w:pPr>
      <w:r>
        <w:t>Start B</w:t>
      </w:r>
      <w:r w:rsidR="003D3C1E">
        <w:t>utton Resets Score</w:t>
      </w:r>
    </w:p>
    <w:p w14:paraId="4916FC35" w14:textId="4B58EAB0" w:rsidR="0064496F" w:rsidRDefault="0064496F" w:rsidP="00D90A5F">
      <w:r>
        <w:t xml:space="preserve">This snippet adds functionality to the start button to reset the score to 0. </w:t>
      </w:r>
      <w:r w:rsidR="00D90A5F">
        <w:t xml:space="preserve">Since the code for accessing the score is similar for the two buttons and it is a good idea to isolate the updates to a common place, a new function </w:t>
      </w:r>
      <w:r w:rsidR="00D90A5F" w:rsidRPr="00D90A5F">
        <w:rPr>
          <w:rStyle w:val="Inlinecode"/>
        </w:rPr>
        <w:t>setScore(count)</w:t>
      </w:r>
      <w:r w:rsidR="00D90A5F">
        <w:t xml:space="preserve"> is introduced. This function takes the value of the count parameter and sets the “score” element to that value. For the start button, the value is 0 and for the mole the value is one more than the current score. This listing is found in moleLesson7.html.</w:t>
      </w:r>
    </w:p>
    <w:p w14:paraId="11D65A18" w14:textId="77777777" w:rsidR="0064496F" w:rsidRPr="0064496F" w:rsidRDefault="0064496F" w:rsidP="0064496F"/>
    <w:p w14:paraId="674B0037" w14:textId="77777777" w:rsidR="004C6906" w:rsidRDefault="004C6906" w:rsidP="004C6906">
      <w:pPr>
        <w:pStyle w:val="Code"/>
      </w:pPr>
      <w:r w:rsidRPr="003D3C1E">
        <w:t xml:space="preserve">//*** </w:t>
      </w:r>
      <w:r>
        <w:t>GLOBALS</w:t>
      </w:r>
      <w:r w:rsidRPr="003D3C1E">
        <w:t xml:space="preserve"> ***</w:t>
      </w:r>
    </w:p>
    <w:p w14:paraId="43543258" w14:textId="77777777" w:rsidR="004C6906" w:rsidRDefault="004C6906" w:rsidP="004C6906">
      <w:pPr>
        <w:pStyle w:val="Code"/>
      </w:pPr>
      <w:r>
        <w:t>var score = 0;</w:t>
      </w:r>
    </w:p>
    <w:p w14:paraId="101C372F" w14:textId="77777777" w:rsidR="004C6906" w:rsidRDefault="004C6906" w:rsidP="004C6906">
      <w:pPr>
        <w:pStyle w:val="Code"/>
      </w:pPr>
    </w:p>
    <w:p w14:paraId="257DB80E" w14:textId="77777777" w:rsidR="004C6906" w:rsidRPr="003D3C1E" w:rsidRDefault="004C6906" w:rsidP="004C6906">
      <w:pPr>
        <w:pStyle w:val="Code"/>
        <w:rPr>
          <w:rFonts w:cs="Helvetica Neue"/>
          <w:sz w:val="28"/>
          <w:szCs w:val="28"/>
        </w:rPr>
      </w:pPr>
    </w:p>
    <w:p w14:paraId="630AAA7B" w14:textId="77777777" w:rsidR="003D3C1E" w:rsidRDefault="003D3C1E" w:rsidP="003D3C1E">
      <w:pPr>
        <w:pStyle w:val="Code"/>
        <w:rPr>
          <w:rFonts w:ascii="Helvetica Neue" w:hAnsi="Helvetica Neue" w:cs="Helvetica Neue"/>
          <w:sz w:val="28"/>
          <w:szCs w:val="28"/>
        </w:rPr>
      </w:pPr>
      <w:r>
        <w:t>//*** INITIALIZATION ***</w:t>
      </w:r>
    </w:p>
    <w:p w14:paraId="2B3B0FC5" w14:textId="77777777" w:rsidR="003D3C1E" w:rsidRDefault="003D3C1E" w:rsidP="003D3C1E">
      <w:pPr>
        <w:pStyle w:val="Code"/>
      </w:pPr>
    </w:p>
    <w:p w14:paraId="13D8BF4D" w14:textId="77777777" w:rsidR="003D3C1E" w:rsidRDefault="003D3C1E" w:rsidP="003D3C1E">
      <w:pPr>
        <w:pStyle w:val="Code"/>
        <w:rPr>
          <w:rFonts w:ascii="Helvetica Neue" w:hAnsi="Helvetica Neue" w:cs="Helvetica Neue"/>
          <w:sz w:val="28"/>
          <w:szCs w:val="28"/>
        </w:rPr>
      </w:pPr>
      <w:r>
        <w:t>document.getElementById( "start").onclick = startPressed;</w:t>
      </w:r>
      <w:r w:rsidR="00007ACE">
        <w:t xml:space="preserve"> //**NEW</w:t>
      </w:r>
    </w:p>
    <w:p w14:paraId="7D2FB26E" w14:textId="77777777" w:rsidR="003D3C1E" w:rsidRDefault="003D3C1E" w:rsidP="003D3C1E">
      <w:pPr>
        <w:pStyle w:val="Code"/>
        <w:rPr>
          <w:rFonts w:ascii="Helvetica Neue" w:hAnsi="Helvetica Neue" w:cs="Helvetica Neue"/>
          <w:sz w:val="28"/>
          <w:szCs w:val="28"/>
        </w:rPr>
      </w:pPr>
      <w:r>
        <w:t>document.getElementById( "mole").onclick = molePressed;</w:t>
      </w:r>
    </w:p>
    <w:p w14:paraId="29DD0E6A" w14:textId="77777777" w:rsidR="003D3C1E" w:rsidRDefault="003D3C1E" w:rsidP="003D3C1E">
      <w:pPr>
        <w:pStyle w:val="Code"/>
        <w:rPr>
          <w:rFonts w:ascii="Helvetica Neue" w:hAnsi="Helvetica Neue" w:cs="Helvetica Neue"/>
          <w:sz w:val="28"/>
          <w:szCs w:val="28"/>
        </w:rPr>
      </w:pPr>
      <w:r>
        <w:t>document.getElementById("gameOver").style.display="none"</w:t>
      </w:r>
    </w:p>
    <w:p w14:paraId="207EB414" w14:textId="77777777" w:rsidR="003D3C1E" w:rsidRDefault="003D3C1E" w:rsidP="003D3C1E">
      <w:pPr>
        <w:pStyle w:val="Code"/>
      </w:pPr>
    </w:p>
    <w:p w14:paraId="37CF2641" w14:textId="77777777" w:rsidR="003D3C1E" w:rsidRDefault="003D3C1E" w:rsidP="003D3C1E">
      <w:pPr>
        <w:pStyle w:val="Code"/>
        <w:rPr>
          <w:rFonts w:ascii="Helvetica Neue" w:hAnsi="Helvetica Neue" w:cs="Helvetica Neue"/>
          <w:sz w:val="28"/>
          <w:szCs w:val="28"/>
        </w:rPr>
      </w:pPr>
      <w:r>
        <w:t>//*** FUNCTIONS ***</w:t>
      </w:r>
    </w:p>
    <w:p w14:paraId="20FB4DED" w14:textId="77777777" w:rsidR="003D3C1E" w:rsidRDefault="003D3C1E" w:rsidP="003D3C1E">
      <w:pPr>
        <w:pStyle w:val="Code"/>
      </w:pPr>
    </w:p>
    <w:p w14:paraId="31898911" w14:textId="6D11D27B" w:rsidR="00FA6E43" w:rsidRDefault="00FA6E43" w:rsidP="00FA6E43">
      <w:pPr>
        <w:pStyle w:val="Code"/>
      </w:pPr>
      <w:r>
        <w:t xml:space="preserve">function setScore (count) {                    </w:t>
      </w:r>
      <w:r w:rsidR="00D90A5F">
        <w:t xml:space="preserve">  </w:t>
      </w:r>
      <w:r>
        <w:t xml:space="preserve">        </w:t>
      </w:r>
      <w:r w:rsidR="00D90A5F">
        <w:t xml:space="preserve"> </w:t>
      </w:r>
      <w:r>
        <w:t>//**NEW</w:t>
      </w:r>
    </w:p>
    <w:p w14:paraId="045C2686" w14:textId="34FC851F" w:rsidR="00FA6E43" w:rsidRDefault="00FA6E43" w:rsidP="00FA6E43">
      <w:pPr>
        <w:pStyle w:val="Code"/>
      </w:pPr>
      <w:r>
        <w:t xml:space="preserve">  score = count;                                  </w:t>
      </w:r>
      <w:r w:rsidR="00D90A5F">
        <w:t xml:space="preserve">  </w:t>
      </w:r>
      <w:r>
        <w:t xml:space="preserve">   </w:t>
      </w:r>
      <w:r w:rsidR="00D90A5F">
        <w:t xml:space="preserve"> </w:t>
      </w:r>
      <w:r>
        <w:t xml:space="preserve">  //**NEW</w:t>
      </w:r>
    </w:p>
    <w:p w14:paraId="5E3E91E2" w14:textId="43BFB89E" w:rsidR="00FA6E43" w:rsidRDefault="00FA6E43" w:rsidP="00FA6E43">
      <w:pPr>
        <w:pStyle w:val="Code"/>
      </w:pPr>
      <w:r>
        <w:t xml:space="preserve">  document.getElementById( "score").innerHTML = score;</w:t>
      </w:r>
      <w:r w:rsidR="00D90A5F">
        <w:t xml:space="preserve">   </w:t>
      </w:r>
      <w:r>
        <w:t xml:space="preserve"> //**NEW</w:t>
      </w:r>
    </w:p>
    <w:p w14:paraId="216F7594" w14:textId="3AB9D241" w:rsidR="00FA6E43" w:rsidRDefault="00FA6E43" w:rsidP="00FA6E43">
      <w:pPr>
        <w:pStyle w:val="Code"/>
      </w:pPr>
      <w:r>
        <w:t xml:space="preserve">}                                                      </w:t>
      </w:r>
      <w:r w:rsidR="00D90A5F">
        <w:t xml:space="preserve">   </w:t>
      </w:r>
      <w:r>
        <w:t>//**NEW</w:t>
      </w:r>
    </w:p>
    <w:p w14:paraId="4BFE6683" w14:textId="77777777" w:rsidR="00FA6E43" w:rsidRDefault="00FA6E43" w:rsidP="00FA6E43">
      <w:pPr>
        <w:pStyle w:val="Code"/>
      </w:pPr>
    </w:p>
    <w:p w14:paraId="79AF8ED2" w14:textId="6DCC4D6D" w:rsidR="00FA6E43" w:rsidRDefault="00FA6E43" w:rsidP="00FA6E43">
      <w:pPr>
        <w:pStyle w:val="Code"/>
      </w:pPr>
      <w:r>
        <w:t xml:space="preserve">function startPressed () {                             </w:t>
      </w:r>
      <w:r w:rsidR="00D90A5F">
        <w:t xml:space="preserve">   </w:t>
      </w:r>
      <w:r>
        <w:t>//**NEW</w:t>
      </w:r>
    </w:p>
    <w:p w14:paraId="5F070952" w14:textId="5926C8A1" w:rsidR="00FA6E43" w:rsidRDefault="00FA6E43" w:rsidP="00FA6E43">
      <w:pPr>
        <w:pStyle w:val="Code"/>
      </w:pPr>
      <w:r>
        <w:t xml:space="preserve">  setScore (0);                                        </w:t>
      </w:r>
      <w:r w:rsidR="00D90A5F">
        <w:t xml:space="preserve">   </w:t>
      </w:r>
      <w:r>
        <w:t>//**NEW</w:t>
      </w:r>
    </w:p>
    <w:p w14:paraId="1220960B" w14:textId="5BE96CA5" w:rsidR="00FA6E43" w:rsidRDefault="00FA6E43" w:rsidP="00FA6E43">
      <w:pPr>
        <w:pStyle w:val="Code"/>
      </w:pPr>
      <w:r>
        <w:t xml:space="preserve">}                                                      </w:t>
      </w:r>
      <w:r w:rsidR="00D90A5F">
        <w:t xml:space="preserve">   </w:t>
      </w:r>
      <w:r>
        <w:t>//**NEW</w:t>
      </w:r>
    </w:p>
    <w:p w14:paraId="35999AC7" w14:textId="77777777" w:rsidR="00FA6E43" w:rsidRDefault="00FA6E43" w:rsidP="00FA6E43">
      <w:pPr>
        <w:pStyle w:val="Code"/>
        <w:rPr>
          <w:rFonts w:ascii="Menlo Regular" w:hAnsi="Menlo Regular"/>
          <w:color w:val="000000"/>
        </w:rPr>
      </w:pPr>
    </w:p>
    <w:p w14:paraId="549E8013" w14:textId="77777777" w:rsidR="004C6906" w:rsidRPr="003D3C1E" w:rsidRDefault="004C6906" w:rsidP="004C6906">
      <w:pPr>
        <w:pStyle w:val="Code"/>
        <w:rPr>
          <w:rFonts w:cs="Helvetica Neue"/>
          <w:sz w:val="28"/>
          <w:szCs w:val="28"/>
        </w:rPr>
      </w:pPr>
      <w:r w:rsidRPr="003D3C1E">
        <w:t>function molePressed () {</w:t>
      </w:r>
    </w:p>
    <w:p w14:paraId="71B1730C" w14:textId="55BC3537" w:rsidR="00FA6E43" w:rsidRDefault="00FA6E43" w:rsidP="00FA6E43">
      <w:pPr>
        <w:pStyle w:val="Code"/>
      </w:pPr>
      <w:r>
        <w:t xml:space="preserve">  setScore (score + 1);                                </w:t>
      </w:r>
      <w:r w:rsidR="00D90A5F">
        <w:t xml:space="preserve">   </w:t>
      </w:r>
      <w:r>
        <w:t>//**NEW</w:t>
      </w:r>
    </w:p>
    <w:p w14:paraId="587EF109" w14:textId="77777777" w:rsidR="004C6906" w:rsidRPr="003D3C1E" w:rsidRDefault="004C6906" w:rsidP="004C6906">
      <w:pPr>
        <w:pStyle w:val="Code"/>
        <w:rPr>
          <w:rFonts w:cs="Helvetica Neue"/>
          <w:sz w:val="28"/>
          <w:szCs w:val="28"/>
        </w:rPr>
      </w:pPr>
      <w:r w:rsidRPr="003D3C1E">
        <w:t>}</w:t>
      </w:r>
    </w:p>
    <w:p w14:paraId="0E25B31C" w14:textId="77777777" w:rsidR="003D3C1E" w:rsidRDefault="003D3C1E" w:rsidP="003D3C1E">
      <w:pPr>
        <w:pStyle w:val="Heading2"/>
      </w:pPr>
      <w:r>
        <w:t>The Mole Moves</w:t>
      </w:r>
    </w:p>
    <w:p w14:paraId="5754FA5C" w14:textId="19C6FA37" w:rsidR="00E311A7" w:rsidRDefault="0064496F" w:rsidP="0064496F">
      <w:r>
        <w:t>Critical to the Mole Wack game is the movement of the mole itself. Remember that each element of the web page</w:t>
      </w:r>
      <w:r w:rsidR="00BF07F8">
        <w:t xml:space="preserve"> is accessible using the DOM and once the element has been isolated you can access the </w:t>
      </w:r>
      <w:r>
        <w:t>the style attributes of the element. We saw how CSS can be used to position an element like the score or the start button on the display. This snippet shows how Javascript can change the style positioning attributes</w:t>
      </w:r>
      <w:r w:rsidR="00BF07F8">
        <w:t xml:space="preserve"> of the mole element</w:t>
      </w:r>
      <w:r>
        <w:t xml:space="preserve"> to d</w:t>
      </w:r>
      <w:r w:rsidR="00BF07F8">
        <w:t>ynamically move the mole</w:t>
      </w:r>
      <w:r>
        <w:t xml:space="preserve"> on the screen. </w:t>
      </w:r>
    </w:p>
    <w:p w14:paraId="7215764F" w14:textId="77777777" w:rsidR="0064496F" w:rsidRDefault="0064496F" w:rsidP="0064496F"/>
    <w:p w14:paraId="3C689B34" w14:textId="5F3C91DB" w:rsidR="0064496F" w:rsidRDefault="00710322" w:rsidP="00E311A7">
      <w:r>
        <w:t xml:space="preserve">Look at the moveMole () function. </w:t>
      </w:r>
      <w:r w:rsidR="00E311A7">
        <w:t xml:space="preserve">The </w:t>
      </w:r>
      <w:r w:rsidR="00E311A7" w:rsidRPr="00E311A7">
        <w:rPr>
          <w:rStyle w:val="Inlinecode"/>
        </w:rPr>
        <w:t>width</w:t>
      </w:r>
      <w:r w:rsidR="00E311A7">
        <w:t xml:space="preserve"> and </w:t>
      </w:r>
      <w:r w:rsidR="00E311A7" w:rsidRPr="00E311A7">
        <w:rPr>
          <w:rStyle w:val="Inlinecode"/>
        </w:rPr>
        <w:t>height</w:t>
      </w:r>
      <w:r w:rsidR="00E311A7">
        <w:t xml:space="preserve"> variables are set to the width and height of the </w:t>
      </w:r>
      <w:r w:rsidR="00E311A7" w:rsidRPr="00E311A7">
        <w:rPr>
          <w:rStyle w:val="Inlinecode"/>
        </w:rPr>
        <w:t>window</w:t>
      </w:r>
      <w:r w:rsidR="00E311A7">
        <w:t xml:space="preserve"> object which is the display area of the browser. </w:t>
      </w:r>
      <w:r>
        <w:t xml:space="preserve"> These have been decreased by 75 which is the width of the mole element. </w:t>
      </w:r>
      <w:r w:rsidR="00E311A7">
        <w:t xml:space="preserve">This sets up the bounds for moving the mole. </w:t>
      </w:r>
      <w:r w:rsidR="00BF07F8">
        <w:t>The style top attribute of the “mole”</w:t>
      </w:r>
      <w:r w:rsidR="00E311A7">
        <w:t xml:space="preserve"> object is then set to a string which is the number of pixels from the</w:t>
      </w:r>
      <w:r w:rsidR="00BF07F8">
        <w:t xml:space="preserve"> top of the window for the alignment of the object.</w:t>
      </w:r>
      <w:r w:rsidR="00E311A7">
        <w:t xml:space="preserve"> The function </w:t>
      </w:r>
      <w:r w:rsidR="00E311A7" w:rsidRPr="00E311A7">
        <w:rPr>
          <w:rStyle w:val="Inlinecode"/>
        </w:rPr>
        <w:t>Math.random()</w:t>
      </w:r>
      <w:r w:rsidR="00E311A7">
        <w:rPr>
          <w:rStyle w:val="Inlinecode"/>
        </w:rPr>
        <w:t xml:space="preserve"> </w:t>
      </w:r>
      <w:r w:rsidR="00E311A7" w:rsidRPr="00E311A7">
        <w:t xml:space="preserve">returns a floating point number between 0 and 1. This is multiplied by the </w:t>
      </w:r>
      <w:r w:rsidR="00E311A7">
        <w:t xml:space="preserve">variable </w:t>
      </w:r>
      <w:r w:rsidR="00E311A7" w:rsidRPr="00E311A7">
        <w:rPr>
          <w:rStyle w:val="Inlinecode"/>
        </w:rPr>
        <w:t>height</w:t>
      </w:r>
      <w:r w:rsidR="00E311A7" w:rsidRPr="00E311A7">
        <w:t>, which is the window height in pixels. This result is a number</w:t>
      </w:r>
      <w:r w:rsidR="00E311A7">
        <w:t xml:space="preserve"> in pixels</w:t>
      </w:r>
      <w:r w:rsidR="00E311A7" w:rsidRPr="00E311A7">
        <w:t xml:space="preserve"> between 0 and the window height</w:t>
      </w:r>
      <w:r w:rsidR="00BF07F8">
        <w:t>, the basic vertical rand of the mole</w:t>
      </w:r>
      <w:r w:rsidR="00E311A7" w:rsidRPr="00E311A7">
        <w:t>.</w:t>
      </w:r>
      <w:r w:rsidR="00E311A7">
        <w:t xml:space="preserve"> To convert that result into a string</w:t>
      </w:r>
      <w:r w:rsidR="00BF07F8">
        <w:t xml:space="preserve">, this value </w:t>
      </w:r>
      <w:r w:rsidR="00E311A7">
        <w:t>is  concatenated, using</w:t>
      </w:r>
      <w:r w:rsidR="00BF07F8">
        <w:t xml:space="preserve"> </w:t>
      </w:r>
      <w:r w:rsidR="00E311A7">
        <w:t>the “+” operator, to the string “px”. The “px” string is required by the top attribute to let it know what measurement units to apply</w:t>
      </w:r>
      <w:r w:rsidR="009D110F">
        <w:t>. A similar thing is done with the width positioning for the mole.</w:t>
      </w:r>
      <w:r w:rsidR="00120B6A">
        <w:t xml:space="preserve"> This listing is moleLesson8</w:t>
      </w:r>
      <w:r>
        <w:t>.html.</w:t>
      </w:r>
    </w:p>
    <w:p w14:paraId="1416DFF4" w14:textId="77777777" w:rsidR="00710322" w:rsidRDefault="00710322" w:rsidP="00E311A7"/>
    <w:p w14:paraId="4C9A40BF" w14:textId="77777777" w:rsidR="00710322" w:rsidRDefault="00710322" w:rsidP="00710322">
      <w:pPr>
        <w:pStyle w:val="Code"/>
      </w:pPr>
      <w:r>
        <w:t>//***GLOBALS ***</w:t>
      </w:r>
    </w:p>
    <w:p w14:paraId="54B2C690" w14:textId="77777777" w:rsidR="00710322" w:rsidRDefault="00710322" w:rsidP="00710322">
      <w:pPr>
        <w:pStyle w:val="Code"/>
      </w:pPr>
    </w:p>
    <w:p w14:paraId="697860B8" w14:textId="77777777" w:rsidR="00710322" w:rsidRDefault="00710322" w:rsidP="00710322">
      <w:pPr>
        <w:pStyle w:val="Code"/>
      </w:pPr>
      <w:r>
        <w:t>var score = 0;</w:t>
      </w:r>
    </w:p>
    <w:p w14:paraId="4A236DF3" w14:textId="77777777" w:rsidR="00710322" w:rsidRDefault="00710322" w:rsidP="00710322">
      <w:pPr>
        <w:pStyle w:val="Code"/>
      </w:pPr>
    </w:p>
    <w:p w14:paraId="4C3DEDD3" w14:textId="77777777" w:rsidR="00710322" w:rsidRDefault="00710322" w:rsidP="00710322">
      <w:pPr>
        <w:pStyle w:val="Code"/>
      </w:pPr>
    </w:p>
    <w:p w14:paraId="7ED99CBA" w14:textId="77777777" w:rsidR="00710322" w:rsidRDefault="00710322" w:rsidP="00710322">
      <w:pPr>
        <w:pStyle w:val="Code"/>
      </w:pPr>
      <w:r>
        <w:t>//*** INITIALIZATION ***</w:t>
      </w:r>
    </w:p>
    <w:p w14:paraId="7D5E8D0B" w14:textId="77777777" w:rsidR="00710322" w:rsidRDefault="00710322" w:rsidP="00710322">
      <w:pPr>
        <w:pStyle w:val="Code"/>
      </w:pPr>
    </w:p>
    <w:p w14:paraId="2F55DA68" w14:textId="77777777" w:rsidR="00710322" w:rsidRDefault="00710322" w:rsidP="00710322">
      <w:pPr>
        <w:pStyle w:val="Code"/>
      </w:pPr>
      <w:r>
        <w:t>document.getElementById( "start").onclick = startPressed;</w:t>
      </w:r>
    </w:p>
    <w:p w14:paraId="0BA8818E" w14:textId="77777777" w:rsidR="00710322" w:rsidRDefault="00710322" w:rsidP="00710322">
      <w:pPr>
        <w:pStyle w:val="Code"/>
      </w:pPr>
      <w:r>
        <w:t>document.getElementById( "mole").onclick = molePressed;</w:t>
      </w:r>
    </w:p>
    <w:p w14:paraId="5A7ED9C9" w14:textId="77777777" w:rsidR="00710322" w:rsidRDefault="00710322" w:rsidP="00710322">
      <w:pPr>
        <w:pStyle w:val="Code"/>
      </w:pPr>
    </w:p>
    <w:p w14:paraId="4F75CC82" w14:textId="77777777" w:rsidR="00710322" w:rsidRDefault="00710322" w:rsidP="00710322">
      <w:pPr>
        <w:pStyle w:val="Code"/>
      </w:pPr>
    </w:p>
    <w:p w14:paraId="753384EB" w14:textId="77777777" w:rsidR="00710322" w:rsidRDefault="00710322" w:rsidP="00710322">
      <w:pPr>
        <w:pStyle w:val="Code"/>
      </w:pPr>
      <w:r>
        <w:t>//*** FUNCTIONS ***</w:t>
      </w:r>
    </w:p>
    <w:p w14:paraId="547F2893" w14:textId="77777777" w:rsidR="00710322" w:rsidRDefault="00710322" w:rsidP="00710322">
      <w:pPr>
        <w:pStyle w:val="Code"/>
      </w:pPr>
    </w:p>
    <w:p w14:paraId="2D447D53" w14:textId="77777777" w:rsidR="00710322" w:rsidRDefault="00710322" w:rsidP="00710322">
      <w:pPr>
        <w:pStyle w:val="Code"/>
      </w:pPr>
      <w:r>
        <w:t>function setScore (count) {</w:t>
      </w:r>
    </w:p>
    <w:p w14:paraId="37889E89" w14:textId="77777777" w:rsidR="00710322" w:rsidRDefault="00710322" w:rsidP="00710322">
      <w:pPr>
        <w:pStyle w:val="Code"/>
      </w:pPr>
      <w:r>
        <w:t xml:space="preserve">  score = count;</w:t>
      </w:r>
    </w:p>
    <w:p w14:paraId="0F36CF41" w14:textId="77777777" w:rsidR="00710322" w:rsidRDefault="00710322" w:rsidP="00710322">
      <w:pPr>
        <w:pStyle w:val="Code"/>
      </w:pPr>
      <w:r>
        <w:t xml:space="preserve">  document.getElementById( "score").innerHTML = score;</w:t>
      </w:r>
    </w:p>
    <w:p w14:paraId="44B9B027" w14:textId="77777777" w:rsidR="00710322" w:rsidRDefault="00710322" w:rsidP="00710322">
      <w:pPr>
        <w:pStyle w:val="Code"/>
      </w:pPr>
      <w:r>
        <w:t>}</w:t>
      </w:r>
    </w:p>
    <w:p w14:paraId="22A7A335" w14:textId="77777777" w:rsidR="00710322" w:rsidRDefault="00710322" w:rsidP="00710322">
      <w:pPr>
        <w:pStyle w:val="Code"/>
      </w:pPr>
    </w:p>
    <w:p w14:paraId="142CF655" w14:textId="77777777" w:rsidR="00710322" w:rsidRDefault="00710322" w:rsidP="00710322">
      <w:pPr>
        <w:pStyle w:val="Code"/>
      </w:pPr>
      <w:r>
        <w:t>function startPressed () {</w:t>
      </w:r>
    </w:p>
    <w:p w14:paraId="1BF2D8B3" w14:textId="77777777" w:rsidR="00710322" w:rsidRDefault="00710322" w:rsidP="00710322">
      <w:pPr>
        <w:pStyle w:val="Code"/>
      </w:pPr>
      <w:r>
        <w:t xml:space="preserve">  setScore (0);</w:t>
      </w:r>
    </w:p>
    <w:p w14:paraId="4E6FF8E2" w14:textId="77777777" w:rsidR="00710322" w:rsidRDefault="00710322" w:rsidP="00710322">
      <w:pPr>
        <w:pStyle w:val="Code"/>
      </w:pPr>
      <w:r>
        <w:t>}</w:t>
      </w:r>
    </w:p>
    <w:p w14:paraId="38ABD63C" w14:textId="77777777" w:rsidR="00710322" w:rsidRDefault="00710322" w:rsidP="00710322">
      <w:pPr>
        <w:pStyle w:val="Code"/>
      </w:pPr>
    </w:p>
    <w:p w14:paraId="3346975C" w14:textId="77777777" w:rsidR="00710322" w:rsidRDefault="00BC1CDE" w:rsidP="00710322">
      <w:pPr>
        <w:pStyle w:val="Code"/>
      </w:pPr>
      <w:r>
        <w:t xml:space="preserve">function moveMole () {  </w:t>
      </w:r>
      <w:r w:rsidR="00710322">
        <w:t xml:space="preserve">                                            //**NEW</w:t>
      </w:r>
    </w:p>
    <w:p w14:paraId="36297CEA" w14:textId="77777777" w:rsidR="00710322" w:rsidRDefault="00710322" w:rsidP="00710322">
      <w:pPr>
        <w:pStyle w:val="Code"/>
      </w:pPr>
      <w:r>
        <w:t xml:space="preserve">  var width = window.innerWidth</w:t>
      </w:r>
      <w:r w:rsidR="00BC1CDE">
        <w:t xml:space="preserve"> - 75; // decrease by mole size </w:t>
      </w:r>
      <w:r>
        <w:t xml:space="preserve">     //**NEW</w:t>
      </w:r>
    </w:p>
    <w:p w14:paraId="70A9E456" w14:textId="77777777" w:rsidR="00710322" w:rsidRDefault="00710322" w:rsidP="00710322">
      <w:pPr>
        <w:pStyle w:val="Code"/>
      </w:pPr>
      <w:r>
        <w:t xml:space="preserve">  var height = window.innerHeight</w:t>
      </w:r>
      <w:r w:rsidR="00BC1CDE">
        <w:t xml:space="preserve"> - 75; // decrease by mole size </w:t>
      </w:r>
      <w:r w:rsidRPr="00007ACE">
        <w:t xml:space="preserve"> </w:t>
      </w:r>
      <w:r>
        <w:t xml:space="preserve">  //**NEW</w:t>
      </w:r>
    </w:p>
    <w:p w14:paraId="2445D08A" w14:textId="61D7207B" w:rsidR="00BF07F8" w:rsidRDefault="00D90A5F" w:rsidP="00710322">
      <w:pPr>
        <w:pStyle w:val="Code"/>
      </w:pPr>
      <w:r>
        <w:t xml:space="preserve">  </w:t>
      </w:r>
      <w:r w:rsidR="00BF07F8">
        <w:t>document.getElementById("mole")</w:t>
      </w:r>
      <w:r w:rsidR="00710322">
        <w:t>.style.top =</w:t>
      </w:r>
      <w:r w:rsidR="00BC1CDE">
        <w:t xml:space="preserve"> </w:t>
      </w:r>
      <w:r w:rsidR="00BF07F8">
        <w:t xml:space="preserve">"; </w:t>
      </w:r>
      <w:r w:rsidR="00BF07F8" w:rsidRPr="00007ACE">
        <w:t xml:space="preserve"> </w:t>
      </w:r>
      <w:r>
        <w:t xml:space="preserve">           </w:t>
      </w:r>
      <w:r w:rsidR="00BF07F8">
        <w:t xml:space="preserve">       //**NEW</w:t>
      </w:r>
    </w:p>
    <w:p w14:paraId="497C6755" w14:textId="217636FD" w:rsidR="00710322" w:rsidRDefault="00BF07F8" w:rsidP="00710322">
      <w:pPr>
        <w:pStyle w:val="Code"/>
      </w:pPr>
      <w:r>
        <w:t xml:space="preserve">      </w:t>
      </w:r>
      <w:r w:rsidR="00BC1CDE">
        <w:t xml:space="preserve">height * Math.random() + "px"; </w:t>
      </w:r>
      <w:r w:rsidR="00710322" w:rsidRPr="00007ACE">
        <w:t xml:space="preserve"> </w:t>
      </w:r>
      <w:r w:rsidR="00710322">
        <w:t xml:space="preserve">              </w:t>
      </w:r>
      <w:r>
        <w:t xml:space="preserve">              </w:t>
      </w:r>
      <w:r w:rsidR="00710322">
        <w:t xml:space="preserve"> </w:t>
      </w:r>
      <w:r>
        <w:t xml:space="preserve"> </w:t>
      </w:r>
      <w:r w:rsidR="00710322">
        <w:t>//**NEW</w:t>
      </w:r>
    </w:p>
    <w:p w14:paraId="4AB99F93" w14:textId="27D5FB35" w:rsidR="00BF07F8" w:rsidRDefault="00D90A5F" w:rsidP="00710322">
      <w:pPr>
        <w:pStyle w:val="Code"/>
      </w:pPr>
      <w:r>
        <w:t xml:space="preserve"> </w:t>
      </w:r>
      <w:r w:rsidR="00710322">
        <w:t xml:space="preserve"> </w:t>
      </w:r>
      <w:r w:rsidR="00BF07F8">
        <w:t>document.getElementById("mole")</w:t>
      </w:r>
      <w:r w:rsidR="00710322">
        <w:t xml:space="preserve">.style.left </w:t>
      </w:r>
      <w:r w:rsidR="00BC1CDE">
        <w:t xml:space="preserve">= </w:t>
      </w:r>
      <w:r w:rsidR="00BF07F8">
        <w:t xml:space="preserve">"; </w:t>
      </w:r>
      <w:r w:rsidR="00BF07F8" w:rsidRPr="00007ACE">
        <w:t xml:space="preserve"> </w:t>
      </w:r>
      <w:r w:rsidR="00BF07F8">
        <w:t xml:space="preserve">          </w:t>
      </w:r>
      <w:r>
        <w:t xml:space="preserve"> </w:t>
      </w:r>
      <w:r w:rsidR="00BF07F8">
        <w:t xml:space="preserve">      //**NEW </w:t>
      </w:r>
    </w:p>
    <w:p w14:paraId="449513A0" w14:textId="599ED925" w:rsidR="00710322" w:rsidRDefault="00BF07F8" w:rsidP="00710322">
      <w:pPr>
        <w:pStyle w:val="Code"/>
      </w:pPr>
      <w:r>
        <w:t xml:space="preserve">      </w:t>
      </w:r>
      <w:r w:rsidR="00BC1CDE">
        <w:t xml:space="preserve">width * Math.random() + "px"; </w:t>
      </w:r>
      <w:r w:rsidR="00710322" w:rsidRPr="00007ACE">
        <w:t xml:space="preserve"> </w:t>
      </w:r>
      <w:r w:rsidR="00710322">
        <w:t xml:space="preserve">             </w:t>
      </w:r>
      <w:r>
        <w:t xml:space="preserve">                  </w:t>
      </w:r>
      <w:r w:rsidR="00710322">
        <w:t>//**NEW</w:t>
      </w:r>
    </w:p>
    <w:p w14:paraId="261EC29C" w14:textId="77777777" w:rsidR="00710322" w:rsidRDefault="00710322" w:rsidP="00710322">
      <w:pPr>
        <w:pStyle w:val="Code"/>
      </w:pPr>
      <w:r>
        <w:t xml:space="preserve">  moleTime = Date.now() + moleDuration;</w:t>
      </w:r>
      <w:r w:rsidRPr="00710322">
        <w:t xml:space="preserve"> </w:t>
      </w:r>
      <w:r w:rsidR="00BC1CDE">
        <w:t xml:space="preserve"> </w:t>
      </w:r>
      <w:r w:rsidRPr="00007ACE">
        <w:t xml:space="preserve"> </w:t>
      </w:r>
      <w:r>
        <w:t xml:space="preserve">                          //**NEW</w:t>
      </w:r>
    </w:p>
    <w:p w14:paraId="051C9A37" w14:textId="77777777" w:rsidR="00710322" w:rsidRDefault="00710322" w:rsidP="00710322">
      <w:pPr>
        <w:pStyle w:val="Code"/>
      </w:pPr>
      <w:r>
        <w:t>};</w:t>
      </w:r>
      <w:r w:rsidRPr="00007ACE">
        <w:t xml:space="preserve"> </w:t>
      </w:r>
      <w:r>
        <w:t xml:space="preserve">                                                                 //**NEW</w:t>
      </w:r>
    </w:p>
    <w:p w14:paraId="3554E4A8" w14:textId="77777777" w:rsidR="00710322" w:rsidRDefault="00710322" w:rsidP="00710322">
      <w:pPr>
        <w:pStyle w:val="Code"/>
      </w:pPr>
    </w:p>
    <w:p w14:paraId="14D4CF1C" w14:textId="77777777" w:rsidR="00710322" w:rsidRDefault="00710322" w:rsidP="00710322">
      <w:pPr>
        <w:pStyle w:val="Code"/>
      </w:pPr>
      <w:r>
        <w:t>function molePressed () {</w:t>
      </w:r>
    </w:p>
    <w:p w14:paraId="431A22FD" w14:textId="77777777" w:rsidR="00710322" w:rsidRDefault="00710322" w:rsidP="00710322">
      <w:pPr>
        <w:pStyle w:val="Code"/>
      </w:pPr>
      <w:r>
        <w:t xml:space="preserve">  setScore (score + 1);</w:t>
      </w:r>
    </w:p>
    <w:p w14:paraId="5CBD1821" w14:textId="77777777" w:rsidR="00710322" w:rsidRDefault="00BC1CDE" w:rsidP="00710322">
      <w:pPr>
        <w:pStyle w:val="Code"/>
      </w:pPr>
      <w:r>
        <w:t xml:space="preserve">  moveMole(); </w:t>
      </w:r>
      <w:r w:rsidR="00710322" w:rsidRPr="00007ACE">
        <w:t xml:space="preserve"> </w:t>
      </w:r>
      <w:r w:rsidR="00710322">
        <w:t xml:space="preserve">                                                     //**NEW</w:t>
      </w:r>
    </w:p>
    <w:p w14:paraId="5D538A1F" w14:textId="77777777" w:rsidR="009D110F" w:rsidRDefault="00710322" w:rsidP="00710322">
      <w:pPr>
        <w:pStyle w:val="Code"/>
      </w:pPr>
      <w:r>
        <w:t>}</w:t>
      </w:r>
    </w:p>
    <w:p w14:paraId="68E6A2D2" w14:textId="77777777" w:rsidR="00710322" w:rsidRDefault="00710322" w:rsidP="00710322">
      <w:pPr>
        <w:pStyle w:val="Heading2"/>
      </w:pPr>
      <w:r>
        <w:t>The Mole Moves By Itself</w:t>
      </w:r>
    </w:p>
    <w:p w14:paraId="73015124" w14:textId="6276B426" w:rsidR="009D110F" w:rsidRPr="00E311A7" w:rsidRDefault="00710322" w:rsidP="000319AA">
      <w:r>
        <w:t>In the previous exercise t</w:t>
      </w:r>
      <w:r w:rsidR="009D110F">
        <w:t xml:space="preserve">he mole is moved whenever the mole is </w:t>
      </w:r>
      <w:r>
        <w:t>clicked</w:t>
      </w:r>
      <w:r w:rsidR="009D110F">
        <w:t xml:space="preserve">. But that isn’t too challenging. You have all the time in the world to move to the mole and then click on it. The </w:t>
      </w:r>
      <w:r w:rsidR="000319AA">
        <w:t>mole needs to be moved all of the time.</w:t>
      </w:r>
      <w:r w:rsidR="009D110F">
        <w:t xml:space="preserve"> To do this we introduce a timing loop function </w:t>
      </w:r>
      <w:r w:rsidR="009D110F" w:rsidRPr="009D110F">
        <w:rPr>
          <w:rStyle w:val="Inlinecode"/>
        </w:rPr>
        <w:t>gameLoop().</w:t>
      </w:r>
      <w:r w:rsidR="009D110F">
        <w:rPr>
          <w:rStyle w:val="Inlinecode"/>
        </w:rPr>
        <w:t xml:space="preserve"> </w:t>
      </w:r>
      <w:r w:rsidR="009D110F" w:rsidRPr="009D110F">
        <w:t xml:space="preserve">This is </w:t>
      </w:r>
      <w:r w:rsidR="000319AA">
        <w:t>started</w:t>
      </w:r>
      <w:r w:rsidR="009D110F" w:rsidRPr="009D110F">
        <w:t xml:space="preserve"> by the </w:t>
      </w:r>
      <w:r w:rsidR="009D110F" w:rsidRPr="009D110F">
        <w:rPr>
          <w:rStyle w:val="Inlinecode"/>
        </w:rPr>
        <w:t>startPresse</w:t>
      </w:r>
      <w:r w:rsidR="009D110F" w:rsidRPr="000319AA">
        <w:rPr>
          <w:rStyle w:val="Inlinecode"/>
        </w:rPr>
        <w:t xml:space="preserve">d() </w:t>
      </w:r>
      <w:r w:rsidR="009D110F" w:rsidRPr="009D110F">
        <w:t xml:space="preserve">function </w:t>
      </w:r>
      <w:r w:rsidR="000319AA">
        <w:t>when it calls it. The</w:t>
      </w:r>
      <w:r w:rsidR="009D110F" w:rsidRPr="009D110F">
        <w:t xml:space="preserve"> loop</w:t>
      </w:r>
      <w:r w:rsidR="000319AA">
        <w:t xml:space="preserve"> then</w:t>
      </w:r>
      <w:r w:rsidR="009D110F" w:rsidRPr="009D110F">
        <w:t xml:space="preserve"> calls itself with the </w:t>
      </w:r>
      <w:r w:rsidR="009D110F" w:rsidRPr="000319AA">
        <w:rPr>
          <w:rStyle w:val="Inlinecode"/>
        </w:rPr>
        <w:t>setTimeout()</w:t>
      </w:r>
      <w:r w:rsidR="009D110F" w:rsidRPr="009D110F">
        <w:t xml:space="preserve"> function. This built-in function is special in that the call is delayed by the number of milliseconds sp</w:t>
      </w:r>
      <w:r w:rsidR="000319AA">
        <w:t xml:space="preserve">ecified in the second parameter. This allows the browser to do other things like detecting clicks while the loop waits. The loop checks to see if it is due to move the mole. When it is, the loop calls the </w:t>
      </w:r>
      <w:r w:rsidR="000319AA" w:rsidRPr="00DD1A62">
        <w:rPr>
          <w:rStyle w:val="Inlinecode"/>
        </w:rPr>
        <w:t>moveMole()</w:t>
      </w:r>
      <w:r w:rsidR="000319AA">
        <w:t xml:space="preserve"> function. </w:t>
      </w:r>
      <w:r w:rsidR="00DD1A62">
        <w:t xml:space="preserve"> Whether it is due or not is checked by looking at the system time using the </w:t>
      </w:r>
      <w:r w:rsidR="00DD1A62" w:rsidRPr="00DD1A62">
        <w:rPr>
          <w:rStyle w:val="Inlinecode"/>
        </w:rPr>
        <w:t xml:space="preserve">now() </w:t>
      </w:r>
      <w:r w:rsidR="00DD1A62">
        <w:t xml:space="preserve">method of the built-in </w:t>
      </w:r>
      <w:r w:rsidR="00DD1A62" w:rsidRPr="00DD1A62">
        <w:rPr>
          <w:rStyle w:val="Inlinecode"/>
        </w:rPr>
        <w:t>Date</w:t>
      </w:r>
      <w:r w:rsidR="00DD1A62">
        <w:t xml:space="preserve"> object which returns the number of milliseconds since the beginning of time, January 1, 1970. The due time for the mole movement is set in the startPressed() function to be immediate (the current time) and after a delay in the moveMole function. Note that the loop runs at a different pace than the mole. This is a general mechanism that allows the timing loop to time many things without having its period set to the periods of the things that it wants to time. In general the timing for the loop does not have to be faster than the eye can perceive changes (say around 30 times a second or 33 milliseconds). </w:t>
      </w:r>
      <w:r w:rsidR="00120B6A">
        <w:t>This listing is in moleListing9</w:t>
      </w:r>
      <w:r w:rsidR="00D577E1">
        <w:t>are</w:t>
      </w:r>
      <w:r w:rsidR="0039585D">
        <w:t>.html.</w:t>
      </w:r>
    </w:p>
    <w:p w14:paraId="1492BFC7" w14:textId="77777777" w:rsidR="0064496F" w:rsidRPr="0064496F" w:rsidRDefault="0064496F" w:rsidP="000319AA"/>
    <w:p w14:paraId="5CD3E5C5" w14:textId="77777777" w:rsidR="003D3C1E" w:rsidRDefault="003D3C1E" w:rsidP="003D3C1E">
      <w:pPr>
        <w:pStyle w:val="Code"/>
        <w:rPr>
          <w:rFonts w:ascii="Helvetica Neue" w:hAnsi="Helvetica Neue" w:cs="Helvetica Neue"/>
          <w:sz w:val="28"/>
          <w:szCs w:val="28"/>
        </w:rPr>
      </w:pPr>
      <w:r>
        <w:t>//***GLOBALS ***</w:t>
      </w:r>
    </w:p>
    <w:p w14:paraId="4822A469" w14:textId="77777777" w:rsidR="003D3C1E" w:rsidRDefault="003D3C1E" w:rsidP="003D3C1E">
      <w:pPr>
        <w:pStyle w:val="Code"/>
      </w:pPr>
    </w:p>
    <w:p w14:paraId="740A34EC" w14:textId="77777777" w:rsidR="003D3C1E" w:rsidRDefault="003D3C1E" w:rsidP="00007ACE">
      <w:pPr>
        <w:pStyle w:val="Code"/>
        <w:rPr>
          <w:rFonts w:ascii="Helvetica Neue" w:hAnsi="Helvetica Neue" w:cs="Helvetica Neue"/>
          <w:sz w:val="28"/>
          <w:szCs w:val="28"/>
        </w:rPr>
      </w:pPr>
      <w:r>
        <w:t>var moleTime;</w:t>
      </w:r>
      <w:r w:rsidR="00007ACE" w:rsidRPr="00007ACE">
        <w:t xml:space="preserve"> </w:t>
      </w:r>
      <w:r w:rsidR="00193EAE">
        <w:t xml:space="preserve"> </w:t>
      </w:r>
      <w:r w:rsidR="00007ACE">
        <w:t xml:space="preserve">                               //**NEW</w:t>
      </w:r>
    </w:p>
    <w:p w14:paraId="469D2756" w14:textId="77777777" w:rsidR="00007ACE" w:rsidRDefault="003D3C1E" w:rsidP="00007ACE">
      <w:pPr>
        <w:pStyle w:val="Code"/>
        <w:rPr>
          <w:rFonts w:ascii="Helvetica Neue" w:hAnsi="Helvetica Neue" w:cs="Helvetica Neue"/>
          <w:sz w:val="28"/>
          <w:szCs w:val="28"/>
        </w:rPr>
      </w:pPr>
      <w:r>
        <w:t>var moleDuration = 0800; // .</w:t>
      </w:r>
      <w:r w:rsidR="00193EAE">
        <w:t>8</w:t>
      </w:r>
      <w:r>
        <w:t xml:space="preserve"> second</w:t>
      </w:r>
      <w:r w:rsidR="00007ACE">
        <w:t xml:space="preserve">         //**NEW</w:t>
      </w:r>
    </w:p>
    <w:p w14:paraId="15FAF3C6" w14:textId="77777777" w:rsidR="003D3C1E" w:rsidRDefault="003D3C1E" w:rsidP="0064496F">
      <w:pPr>
        <w:pStyle w:val="Code"/>
        <w:ind w:left="0"/>
      </w:pPr>
    </w:p>
    <w:p w14:paraId="5766AB20" w14:textId="77777777" w:rsidR="003D3C1E" w:rsidRDefault="003D3C1E" w:rsidP="003D3C1E">
      <w:pPr>
        <w:pStyle w:val="Code"/>
      </w:pPr>
    </w:p>
    <w:p w14:paraId="18BFCD4F" w14:textId="77777777" w:rsidR="003D3C1E" w:rsidRDefault="003D3C1E" w:rsidP="003D3C1E">
      <w:pPr>
        <w:pStyle w:val="Code"/>
      </w:pPr>
      <w:r>
        <w:t>//*** INITIALIZATION ***</w:t>
      </w:r>
    </w:p>
    <w:p w14:paraId="11340BA5" w14:textId="77777777" w:rsidR="003D3C1E" w:rsidRDefault="003D3C1E" w:rsidP="003D3C1E">
      <w:pPr>
        <w:pStyle w:val="Code"/>
      </w:pPr>
    </w:p>
    <w:p w14:paraId="14AF7869" w14:textId="77777777" w:rsidR="003D3C1E" w:rsidRDefault="003D3C1E" w:rsidP="003D3C1E">
      <w:pPr>
        <w:pStyle w:val="Code"/>
        <w:rPr>
          <w:rFonts w:ascii="Helvetica Neue" w:hAnsi="Helvetica Neue" w:cs="Helvetica Neue"/>
          <w:sz w:val="28"/>
          <w:szCs w:val="28"/>
        </w:rPr>
      </w:pPr>
      <w:r>
        <w:t>document.getElementById( "start").onclick = startPressed;</w:t>
      </w:r>
    </w:p>
    <w:p w14:paraId="2AAB01DA" w14:textId="77777777" w:rsidR="003D3C1E" w:rsidRDefault="003D3C1E" w:rsidP="003D3C1E">
      <w:pPr>
        <w:pStyle w:val="Code"/>
        <w:rPr>
          <w:rFonts w:ascii="Helvetica Neue" w:hAnsi="Helvetica Neue" w:cs="Helvetica Neue"/>
          <w:sz w:val="28"/>
          <w:szCs w:val="28"/>
        </w:rPr>
      </w:pPr>
      <w:r>
        <w:t>document.getElementById( "mole").onclick = molePressed;</w:t>
      </w:r>
    </w:p>
    <w:p w14:paraId="7D72DA63" w14:textId="77777777" w:rsidR="003D3C1E" w:rsidRDefault="003D3C1E" w:rsidP="003D3C1E">
      <w:pPr>
        <w:pStyle w:val="Code"/>
        <w:rPr>
          <w:rFonts w:ascii="Helvetica Neue" w:hAnsi="Helvetica Neue" w:cs="Helvetica Neue"/>
          <w:sz w:val="28"/>
          <w:szCs w:val="28"/>
        </w:rPr>
      </w:pPr>
      <w:r>
        <w:t>document.getElementById(</w:t>
      </w:r>
      <w:r w:rsidR="009D110F">
        <w:t xml:space="preserve"> </w:t>
      </w:r>
      <w:r>
        <w:t>"gameOver").style.display</w:t>
      </w:r>
      <w:r w:rsidR="00DD1A62">
        <w:t xml:space="preserve"> </w:t>
      </w:r>
      <w:r>
        <w:t>=</w:t>
      </w:r>
      <w:r w:rsidR="00DD1A62">
        <w:t xml:space="preserve"> </w:t>
      </w:r>
      <w:r>
        <w:t>"none"</w:t>
      </w:r>
    </w:p>
    <w:p w14:paraId="3A311222" w14:textId="77777777" w:rsidR="003D3C1E" w:rsidRDefault="003D3C1E" w:rsidP="003D3C1E">
      <w:pPr>
        <w:pStyle w:val="Code"/>
        <w:rPr>
          <w:rFonts w:ascii="Helvetica Neue" w:hAnsi="Helvetica Neue" w:cs="Helvetica Neue"/>
          <w:sz w:val="28"/>
          <w:szCs w:val="28"/>
        </w:rPr>
      </w:pPr>
    </w:p>
    <w:p w14:paraId="07917A19" w14:textId="77777777" w:rsidR="003D3C1E" w:rsidRDefault="003D3C1E" w:rsidP="003D3C1E">
      <w:pPr>
        <w:pStyle w:val="Code"/>
        <w:rPr>
          <w:rFonts w:ascii="Helvetica Neue" w:hAnsi="Helvetica Neue" w:cs="Helvetica Neue"/>
          <w:sz w:val="28"/>
          <w:szCs w:val="28"/>
        </w:rPr>
      </w:pPr>
      <w:r>
        <w:t>//*** FUNCTIONS ***</w:t>
      </w:r>
    </w:p>
    <w:p w14:paraId="7305B917" w14:textId="77777777" w:rsidR="003D3C1E" w:rsidRDefault="003D3C1E" w:rsidP="003D3C1E">
      <w:pPr>
        <w:pStyle w:val="Code"/>
      </w:pPr>
    </w:p>
    <w:p w14:paraId="3D9AA769" w14:textId="77777777" w:rsidR="003D3C1E" w:rsidRDefault="003D3C1E" w:rsidP="003D3C1E">
      <w:pPr>
        <w:pStyle w:val="Code"/>
        <w:rPr>
          <w:rFonts w:ascii="Helvetica Neue" w:hAnsi="Helvetica Neue" w:cs="Helvetica Neue"/>
          <w:sz w:val="28"/>
          <w:szCs w:val="28"/>
        </w:rPr>
      </w:pPr>
      <w:r>
        <w:t>function startPressed () {</w:t>
      </w:r>
    </w:p>
    <w:p w14:paraId="71152AF4" w14:textId="77777777" w:rsidR="003D3C1E" w:rsidRDefault="003D3C1E" w:rsidP="00710322">
      <w:pPr>
        <w:pStyle w:val="Code"/>
      </w:pPr>
      <w:r>
        <w:t xml:space="preserve">  </w:t>
      </w:r>
      <w:r w:rsidR="009D110F">
        <w:t>setScore( 0)</w:t>
      </w:r>
      <w:r>
        <w:t>;</w:t>
      </w:r>
    </w:p>
    <w:p w14:paraId="541DBB3D" w14:textId="77777777" w:rsidR="00DD1A62" w:rsidRPr="00710322" w:rsidRDefault="00DD1A62" w:rsidP="00710322">
      <w:pPr>
        <w:pStyle w:val="Code"/>
        <w:rPr>
          <w:rFonts w:ascii="Helvetica Neue" w:hAnsi="Helvetica Neue" w:cs="Helvetica Neue"/>
          <w:sz w:val="28"/>
          <w:szCs w:val="28"/>
        </w:rPr>
      </w:pPr>
      <w:r>
        <w:rPr>
          <w:rFonts w:ascii="Menlo Regular" w:hAnsi="Menlo Regular"/>
          <w:color w:val="000000"/>
        </w:rPr>
        <w:t xml:space="preserve">  moleTime = Date.now();</w:t>
      </w:r>
      <w:r>
        <w:t xml:space="preserve">                      //**NEW</w:t>
      </w:r>
    </w:p>
    <w:p w14:paraId="13A502E2" w14:textId="77777777" w:rsidR="003D3C1E" w:rsidRDefault="00193EAE" w:rsidP="003D3C1E">
      <w:pPr>
        <w:pStyle w:val="Code"/>
        <w:rPr>
          <w:rFonts w:ascii="Helvetica Neue" w:hAnsi="Helvetica Neue" w:cs="Helvetica Neue"/>
          <w:sz w:val="28"/>
          <w:szCs w:val="28"/>
        </w:rPr>
      </w:pPr>
      <w:r>
        <w:t>  gameLoop();                                 //**NEW</w:t>
      </w:r>
    </w:p>
    <w:p w14:paraId="3C6C44E9" w14:textId="77777777" w:rsidR="003D3C1E" w:rsidRDefault="003D3C1E" w:rsidP="003D3C1E">
      <w:pPr>
        <w:pStyle w:val="Code"/>
      </w:pPr>
      <w:r>
        <w:t>}</w:t>
      </w:r>
    </w:p>
    <w:p w14:paraId="209C69F3" w14:textId="77777777" w:rsidR="003D3C1E" w:rsidRDefault="003D3C1E" w:rsidP="003D3C1E">
      <w:pPr>
        <w:pStyle w:val="Code"/>
      </w:pPr>
    </w:p>
    <w:p w14:paraId="2B9957CF" w14:textId="77777777" w:rsidR="003D3C1E" w:rsidRDefault="003D3C1E" w:rsidP="003D3C1E">
      <w:pPr>
        <w:pStyle w:val="Code"/>
        <w:rPr>
          <w:rFonts w:ascii="Helvetica Neue" w:hAnsi="Helvetica Neue" w:cs="Helvetica Neue"/>
          <w:sz w:val="28"/>
          <w:szCs w:val="28"/>
        </w:rPr>
      </w:pPr>
      <w:r>
        <w:t>function gameLoop () {</w:t>
      </w:r>
      <w:r w:rsidR="00193EAE">
        <w:t xml:space="preserve">                        //**NEW</w:t>
      </w:r>
    </w:p>
    <w:p w14:paraId="34CA7372" w14:textId="77777777" w:rsidR="003D3C1E" w:rsidRDefault="003D3C1E" w:rsidP="003D3C1E">
      <w:pPr>
        <w:pStyle w:val="Code"/>
        <w:rPr>
          <w:rFonts w:ascii="Helvetica Neue" w:hAnsi="Helvetica Neue" w:cs="Helvetica Neue"/>
          <w:sz w:val="28"/>
          <w:szCs w:val="28"/>
        </w:rPr>
      </w:pPr>
      <w:r>
        <w:t> </w:t>
      </w:r>
      <w:r>
        <w:rPr>
          <w:rFonts w:ascii="Helvetica Neue" w:hAnsi="Helvetica Neue" w:cs="Helvetica Neue"/>
          <w:sz w:val="28"/>
          <w:szCs w:val="28"/>
        </w:rPr>
        <w:t xml:space="preserve"> </w:t>
      </w:r>
      <w:r>
        <w:t>if (Date.now() &gt;= moleTime) {</w:t>
      </w:r>
      <w:r w:rsidR="00193EAE">
        <w:t xml:space="preserve">               //**NEW</w:t>
      </w:r>
    </w:p>
    <w:p w14:paraId="55BBAEAF" w14:textId="77777777" w:rsidR="00DD1A62" w:rsidRPr="00DD1A62" w:rsidRDefault="003D3C1E" w:rsidP="00DD1A62">
      <w:pPr>
        <w:pStyle w:val="Code"/>
      </w:pPr>
      <w:r>
        <w:t>    moveMole();</w:t>
      </w:r>
      <w:r w:rsidR="00193EAE">
        <w:t xml:space="preserve">                               //**NEW</w:t>
      </w:r>
    </w:p>
    <w:p w14:paraId="1C295A59" w14:textId="77777777" w:rsidR="009D110F" w:rsidRPr="00BC1CDE" w:rsidRDefault="003D3C1E" w:rsidP="00BC1CDE">
      <w:pPr>
        <w:pStyle w:val="Code"/>
      </w:pPr>
      <w:r>
        <w:t>  }</w:t>
      </w:r>
      <w:r w:rsidR="00193EAE">
        <w:t xml:space="preserve">                                           //**NEW</w:t>
      </w:r>
    </w:p>
    <w:p w14:paraId="797BDBF3" w14:textId="77777777" w:rsidR="00DD1A62" w:rsidRDefault="00DD1A62" w:rsidP="003D3C1E">
      <w:pPr>
        <w:pStyle w:val="Code"/>
        <w:rPr>
          <w:rFonts w:ascii="Menlo Regular" w:hAnsi="Menlo Regular"/>
          <w:color w:val="000000"/>
        </w:rPr>
      </w:pPr>
      <w:r>
        <w:rPr>
          <w:rFonts w:ascii="Menlo Regular" w:hAnsi="Menlo Regular"/>
          <w:color w:val="000000"/>
        </w:rPr>
        <w:t xml:space="preserve">  setTimeout(gameLoop, 300);</w:t>
      </w:r>
      <w:r>
        <w:t xml:space="preserve">                  //**NEW</w:t>
      </w:r>
    </w:p>
    <w:p w14:paraId="1FB1EE64" w14:textId="77777777" w:rsidR="003D3C1E" w:rsidRDefault="003D3C1E" w:rsidP="003D3C1E">
      <w:pPr>
        <w:pStyle w:val="Code"/>
      </w:pPr>
      <w:r>
        <w:t>}</w:t>
      </w:r>
      <w:r w:rsidR="00193EAE">
        <w:t xml:space="preserve">                                             //**NEW</w:t>
      </w:r>
    </w:p>
    <w:p w14:paraId="08134893" w14:textId="77777777" w:rsidR="003D3C1E" w:rsidRDefault="003D3C1E" w:rsidP="00DD1A62">
      <w:pPr>
        <w:pStyle w:val="Code"/>
        <w:ind w:left="0"/>
      </w:pPr>
    </w:p>
    <w:p w14:paraId="66D3E580" w14:textId="77777777" w:rsidR="003D3C1E" w:rsidRDefault="003D3C1E" w:rsidP="006A23AA">
      <w:pPr>
        <w:pStyle w:val="Code"/>
        <w:rPr>
          <w:rFonts w:ascii="Helvetica Neue" w:hAnsi="Helvetica Neue" w:cs="Helvetica Neue"/>
          <w:sz w:val="28"/>
          <w:szCs w:val="28"/>
        </w:rPr>
      </w:pPr>
      <w:r>
        <w:t xml:space="preserve">function moveMole () </w:t>
      </w:r>
    </w:p>
    <w:p w14:paraId="6A183EE2" w14:textId="77777777" w:rsidR="003D3C1E" w:rsidRDefault="003D3C1E" w:rsidP="006A23AA">
      <w:pPr>
        <w:pStyle w:val="Code"/>
        <w:rPr>
          <w:rFonts w:ascii="Helvetica Neue" w:hAnsi="Helvetica Neue" w:cs="Helvetica Neue"/>
          <w:sz w:val="28"/>
          <w:szCs w:val="28"/>
        </w:rPr>
      </w:pPr>
      <w:r>
        <w:t>  var width = window.innerWidth</w:t>
      </w:r>
    </w:p>
    <w:p w14:paraId="3F3146B5" w14:textId="77777777" w:rsidR="003D3C1E" w:rsidRDefault="003D3C1E" w:rsidP="00193EAE">
      <w:pPr>
        <w:pStyle w:val="Code"/>
        <w:rPr>
          <w:rFonts w:ascii="Helvetica Neue" w:hAnsi="Helvetica Neue" w:cs="Helvetica Neue"/>
          <w:sz w:val="28"/>
          <w:szCs w:val="28"/>
        </w:rPr>
      </w:pPr>
      <w:r>
        <w:t>  var height = window.innerHeight</w:t>
      </w:r>
      <w:r w:rsidR="00BC1CDE">
        <w:t>;</w:t>
      </w:r>
    </w:p>
    <w:p w14:paraId="60726917" w14:textId="77777777" w:rsidR="003D3C1E" w:rsidRPr="00193EAE" w:rsidRDefault="003D3C1E" w:rsidP="00193EAE">
      <w:pPr>
        <w:pStyle w:val="Code"/>
        <w:rPr>
          <w:rFonts w:ascii="Helvetica Neue" w:hAnsi="Helvetica Neue" w:cs="Helvetica Neue"/>
          <w:sz w:val="28"/>
          <w:szCs w:val="28"/>
        </w:rPr>
      </w:pPr>
      <w:r>
        <w:t>  var mole = document.getElementById("mole")</w:t>
      </w:r>
      <w:r w:rsidR="00BC1CDE">
        <w:t>;</w:t>
      </w:r>
    </w:p>
    <w:p w14:paraId="2036814E" w14:textId="77777777" w:rsidR="003D3C1E" w:rsidRPr="00193EAE" w:rsidRDefault="003D3C1E" w:rsidP="00193EAE">
      <w:pPr>
        <w:pStyle w:val="Code"/>
        <w:rPr>
          <w:rFonts w:ascii="Helvetica Neue" w:hAnsi="Helvetica Neue" w:cs="Helvetica Neue"/>
          <w:sz w:val="28"/>
          <w:szCs w:val="28"/>
        </w:rPr>
      </w:pPr>
      <w:r>
        <w:t xml:space="preserve">  mole.style.top </w:t>
      </w:r>
      <w:r w:rsidR="00193EAE">
        <w:t>= height * Math.random() + "px";</w:t>
      </w:r>
    </w:p>
    <w:p w14:paraId="660B6107" w14:textId="77777777" w:rsidR="003D3C1E" w:rsidRPr="00193EAE" w:rsidRDefault="003D3C1E" w:rsidP="00193EAE">
      <w:pPr>
        <w:pStyle w:val="Code"/>
        <w:rPr>
          <w:rFonts w:ascii="Helvetica Neue" w:hAnsi="Helvetica Neue" w:cs="Helvetica Neue"/>
          <w:sz w:val="28"/>
          <w:szCs w:val="28"/>
        </w:rPr>
      </w:pPr>
      <w:r>
        <w:t>  mole.style.left = width * Math.random() + "px";</w:t>
      </w:r>
    </w:p>
    <w:p w14:paraId="5D96459F" w14:textId="77777777" w:rsidR="003D3C1E" w:rsidRPr="00193EAE" w:rsidRDefault="003D3C1E" w:rsidP="00193EAE">
      <w:pPr>
        <w:pStyle w:val="Code"/>
        <w:rPr>
          <w:rFonts w:ascii="Helvetica Neue" w:hAnsi="Helvetica Neue" w:cs="Helvetica Neue"/>
          <w:sz w:val="28"/>
          <w:szCs w:val="28"/>
        </w:rPr>
      </w:pPr>
      <w:r>
        <w:t xml:space="preserve">  moleTime = </w:t>
      </w:r>
      <w:r w:rsidR="0064496F">
        <w:t xml:space="preserve">Date.now()   </w:t>
      </w:r>
      <w:r>
        <w:t>+ moleDuration;</w:t>
      </w:r>
    </w:p>
    <w:p w14:paraId="68F9DD2B" w14:textId="77777777" w:rsidR="00193EAE" w:rsidRDefault="003D3C1E" w:rsidP="00193EAE">
      <w:pPr>
        <w:pStyle w:val="Code"/>
        <w:rPr>
          <w:rFonts w:ascii="Helvetica Neue" w:hAnsi="Helvetica Neue" w:cs="Helvetica Neue"/>
          <w:sz w:val="28"/>
          <w:szCs w:val="28"/>
        </w:rPr>
      </w:pPr>
      <w:r>
        <w:t>}</w:t>
      </w:r>
    </w:p>
    <w:p w14:paraId="54A6B6DA" w14:textId="77777777" w:rsidR="003D3C1E" w:rsidRDefault="003D3C1E" w:rsidP="00DD1A62">
      <w:pPr>
        <w:pStyle w:val="Code"/>
        <w:ind w:left="0"/>
      </w:pPr>
    </w:p>
    <w:p w14:paraId="1AC1A92E" w14:textId="77777777" w:rsidR="003D3C1E" w:rsidRDefault="003D3C1E" w:rsidP="003D3C1E">
      <w:pPr>
        <w:pStyle w:val="Code"/>
      </w:pPr>
      <w:r>
        <w:t>function molePressed () {</w:t>
      </w:r>
    </w:p>
    <w:p w14:paraId="12841757" w14:textId="77777777" w:rsidR="003D3C1E" w:rsidRDefault="003D3C1E" w:rsidP="009D110F">
      <w:pPr>
        <w:pStyle w:val="Code"/>
      </w:pPr>
      <w:r>
        <w:t xml:space="preserve">  </w:t>
      </w:r>
      <w:r w:rsidR="009D110F">
        <w:t>setScore( score</w:t>
      </w:r>
      <w:r>
        <w:t xml:space="preserve"> + 1</w:t>
      </w:r>
      <w:r w:rsidR="009D110F">
        <w:t>)</w:t>
      </w:r>
      <w:r>
        <w:t>;</w:t>
      </w:r>
    </w:p>
    <w:p w14:paraId="70801EF9" w14:textId="77777777" w:rsidR="003D3C1E" w:rsidRDefault="003D3C1E" w:rsidP="003D3C1E">
      <w:pPr>
        <w:pStyle w:val="Code"/>
        <w:rPr>
          <w:rFonts w:ascii="Helvetica Neue" w:hAnsi="Helvetica Neue" w:cs="Helvetica Neue"/>
          <w:sz w:val="28"/>
          <w:szCs w:val="28"/>
        </w:rPr>
      </w:pPr>
      <w:r>
        <w:t>  moveMole();</w:t>
      </w:r>
    </w:p>
    <w:p w14:paraId="7E312366" w14:textId="77777777" w:rsidR="003D3C1E" w:rsidRDefault="003D3C1E" w:rsidP="003D3C1E">
      <w:pPr>
        <w:pStyle w:val="Code"/>
        <w:rPr>
          <w:rFonts w:ascii="Helvetica Neue" w:hAnsi="Helvetica Neue" w:cs="Helvetica Neue"/>
          <w:sz w:val="28"/>
          <w:szCs w:val="28"/>
        </w:rPr>
      </w:pPr>
      <w:r>
        <w:t>}</w:t>
      </w:r>
    </w:p>
    <w:p w14:paraId="3E280474" w14:textId="77777777" w:rsidR="00DD1A62" w:rsidRDefault="003D3C1E" w:rsidP="00DD1A62">
      <w:pPr>
        <w:pStyle w:val="Heading2"/>
      </w:pPr>
      <w:r>
        <w:t>The Game Ends</w:t>
      </w:r>
    </w:p>
    <w:p w14:paraId="203FAE7C" w14:textId="77777777" w:rsidR="00DD1A62" w:rsidRDefault="00DD1A62" w:rsidP="00DD1A62">
      <w:r>
        <w:t>Now the game is getting a bit more interesting, but it can go on forever. Your maximum score is determined by how long you want to sit around playing the game. On way to fix this is to have a fixed amount of time for playing the game</w:t>
      </w:r>
      <w:r w:rsidR="0039585D">
        <w:t>. When the start button is pressed, the gametime variable is set to the time when the game should end. A check for this is added to the gameLoop() function to either continue with the game or to end it. Now it is also appropriate to make different elements appear an disappear depending on the game state: idle, playing, end. This listing is in moleListing9.html.</w:t>
      </w:r>
    </w:p>
    <w:p w14:paraId="46158471" w14:textId="77777777" w:rsidR="00DD1A62" w:rsidRPr="00DD1A62" w:rsidRDefault="00DD1A62" w:rsidP="00DD1A62"/>
    <w:p w14:paraId="4286C223" w14:textId="77777777" w:rsidR="003D3C1E" w:rsidRDefault="003D3C1E" w:rsidP="003D3C1E">
      <w:pPr>
        <w:pStyle w:val="Code"/>
      </w:pPr>
      <w:r>
        <w:t>//***GLOBALS ***</w:t>
      </w:r>
    </w:p>
    <w:p w14:paraId="46D27F72" w14:textId="77777777" w:rsidR="003D3C1E" w:rsidRDefault="003D3C1E" w:rsidP="003D3C1E">
      <w:pPr>
        <w:pStyle w:val="Code"/>
      </w:pPr>
    </w:p>
    <w:p w14:paraId="1470243D" w14:textId="77777777" w:rsidR="003D3C1E" w:rsidRDefault="003D3C1E" w:rsidP="003D3C1E">
      <w:pPr>
        <w:pStyle w:val="Code"/>
      </w:pPr>
      <w:r>
        <w:t>var gameTime;</w:t>
      </w:r>
      <w:r w:rsidR="006A23AA" w:rsidRPr="006A23AA">
        <w:t xml:space="preserve"> </w:t>
      </w:r>
      <w:r w:rsidR="006A23AA" w:rsidRPr="00193EAE">
        <w:t xml:space="preserve"> </w:t>
      </w:r>
      <w:r w:rsidR="006A23AA">
        <w:t xml:space="preserve">                                             //**NEW</w:t>
      </w:r>
    </w:p>
    <w:p w14:paraId="2D2AFA40" w14:textId="77777777" w:rsidR="003D3C1E" w:rsidRDefault="003D3C1E" w:rsidP="003D3C1E">
      <w:pPr>
        <w:pStyle w:val="Code"/>
      </w:pPr>
      <w:r>
        <w:t>var moleTime;</w:t>
      </w:r>
    </w:p>
    <w:p w14:paraId="64CF24AB" w14:textId="77777777" w:rsidR="003D3C1E" w:rsidRDefault="003D3C1E" w:rsidP="003D3C1E">
      <w:pPr>
        <w:pStyle w:val="Code"/>
      </w:pPr>
      <w:r>
        <w:t>var gameDuration = 10000; // 10 seconds</w:t>
      </w:r>
      <w:r w:rsidR="006A23AA">
        <w:t xml:space="preserve">                     //**NEW</w:t>
      </w:r>
    </w:p>
    <w:p w14:paraId="79BE8F88" w14:textId="77777777" w:rsidR="003D3C1E" w:rsidRDefault="003D3C1E" w:rsidP="003D3C1E">
      <w:pPr>
        <w:pStyle w:val="Code"/>
      </w:pPr>
      <w:r>
        <w:t>var moleDuration = 0800; // .5 second</w:t>
      </w:r>
    </w:p>
    <w:p w14:paraId="1E954553" w14:textId="77777777" w:rsidR="003D3C1E" w:rsidRDefault="003D3C1E" w:rsidP="003D3C1E">
      <w:pPr>
        <w:pStyle w:val="Code"/>
      </w:pPr>
    </w:p>
    <w:p w14:paraId="5F9150CD" w14:textId="77777777" w:rsidR="003D3C1E" w:rsidRDefault="003D3C1E" w:rsidP="003D3C1E">
      <w:pPr>
        <w:pStyle w:val="Code"/>
      </w:pPr>
    </w:p>
    <w:p w14:paraId="64D5A588" w14:textId="77777777" w:rsidR="003D3C1E" w:rsidRDefault="003D3C1E" w:rsidP="003D3C1E">
      <w:pPr>
        <w:pStyle w:val="Code"/>
      </w:pPr>
      <w:r>
        <w:t>//*** INITIALIZATION ***</w:t>
      </w:r>
    </w:p>
    <w:p w14:paraId="733C432C" w14:textId="77777777" w:rsidR="003D3C1E" w:rsidRDefault="003D3C1E" w:rsidP="003D3C1E">
      <w:pPr>
        <w:pStyle w:val="Code"/>
      </w:pPr>
    </w:p>
    <w:p w14:paraId="69E9D6FC" w14:textId="77777777" w:rsidR="003D3C1E" w:rsidRDefault="003D3C1E" w:rsidP="003D3C1E">
      <w:pPr>
        <w:pStyle w:val="Code"/>
      </w:pPr>
      <w:r>
        <w:t>document.getElementById( "start").onclick = startPressed;</w:t>
      </w:r>
      <w:r w:rsidR="006A23AA">
        <w:t xml:space="preserve"> </w:t>
      </w:r>
    </w:p>
    <w:p w14:paraId="4AE95FE2" w14:textId="77777777" w:rsidR="003D3C1E" w:rsidRDefault="003D3C1E" w:rsidP="003D3C1E">
      <w:pPr>
        <w:pStyle w:val="Code"/>
        <w:rPr>
          <w:rFonts w:ascii="Helvetica Neue" w:hAnsi="Helvetica Neue" w:cs="Helvetica Neue"/>
          <w:sz w:val="28"/>
          <w:szCs w:val="28"/>
        </w:rPr>
      </w:pPr>
      <w:r>
        <w:t>document.getElementById( "mole").onclick = molePressed;</w:t>
      </w:r>
    </w:p>
    <w:p w14:paraId="76102EE0" w14:textId="77777777" w:rsidR="003D3C1E" w:rsidRDefault="003D3C1E" w:rsidP="003D3C1E">
      <w:pPr>
        <w:pStyle w:val="Code"/>
        <w:rPr>
          <w:rFonts w:ascii="Helvetica Neue" w:hAnsi="Helvetica Neue" w:cs="Helvetica Neue"/>
          <w:sz w:val="28"/>
          <w:szCs w:val="28"/>
        </w:rPr>
      </w:pPr>
      <w:r>
        <w:t>document.getElementById("gameOver").style.display="</w:t>
      </w:r>
      <w:r w:rsidR="006A23AA">
        <w:t>none</w:t>
      </w:r>
      <w:r>
        <w:t>"</w:t>
      </w:r>
    </w:p>
    <w:p w14:paraId="65E3360B" w14:textId="77777777" w:rsidR="003D3C1E" w:rsidRDefault="003D3C1E" w:rsidP="003D3C1E">
      <w:pPr>
        <w:pStyle w:val="Code"/>
      </w:pPr>
    </w:p>
    <w:p w14:paraId="589D28C6" w14:textId="77777777" w:rsidR="003D3C1E" w:rsidRDefault="003D3C1E" w:rsidP="003D3C1E">
      <w:pPr>
        <w:pStyle w:val="Code"/>
      </w:pPr>
    </w:p>
    <w:p w14:paraId="20321989" w14:textId="77777777" w:rsidR="003D3C1E" w:rsidRDefault="003D3C1E" w:rsidP="003D3C1E">
      <w:pPr>
        <w:pStyle w:val="Code"/>
      </w:pPr>
      <w:r>
        <w:t>//*** FUNCTIONS ***</w:t>
      </w:r>
    </w:p>
    <w:p w14:paraId="3D0A5BEF" w14:textId="77777777" w:rsidR="003D3C1E" w:rsidRDefault="003D3C1E" w:rsidP="003D3C1E">
      <w:pPr>
        <w:pStyle w:val="Code"/>
      </w:pPr>
    </w:p>
    <w:p w14:paraId="5175BE62" w14:textId="77777777" w:rsidR="003D3C1E" w:rsidRDefault="003D3C1E" w:rsidP="003D3C1E">
      <w:pPr>
        <w:pStyle w:val="Code"/>
      </w:pPr>
      <w:r>
        <w:t>function startPressed () {</w:t>
      </w:r>
    </w:p>
    <w:p w14:paraId="2D159849" w14:textId="77777777" w:rsidR="003D3C1E" w:rsidRDefault="003D3C1E" w:rsidP="003D3C1E">
      <w:pPr>
        <w:pStyle w:val="Code"/>
      </w:pPr>
      <w:r>
        <w:t>  document.getElementById( "score").innerHTML = 0;</w:t>
      </w:r>
    </w:p>
    <w:p w14:paraId="307FE477" w14:textId="77777777" w:rsidR="003D3C1E" w:rsidRDefault="003D3C1E" w:rsidP="003D3C1E">
      <w:pPr>
        <w:pStyle w:val="Code"/>
      </w:pPr>
    </w:p>
    <w:p w14:paraId="356C68B2" w14:textId="77777777" w:rsidR="003D3C1E" w:rsidRDefault="003D3C1E" w:rsidP="003D3C1E">
      <w:pPr>
        <w:pStyle w:val="Code"/>
      </w:pPr>
      <w:r>
        <w:t>  var baseTime = Date.now()</w:t>
      </w:r>
      <w:r w:rsidR="006A23AA">
        <w:t>;</w:t>
      </w:r>
      <w:r w:rsidR="006A23AA" w:rsidRPr="00193EAE">
        <w:t xml:space="preserve"> </w:t>
      </w:r>
      <w:r w:rsidR="006A23AA">
        <w:t xml:space="preserve">                               //**NEW</w:t>
      </w:r>
    </w:p>
    <w:p w14:paraId="1AF948BC" w14:textId="77777777" w:rsidR="003D3C1E" w:rsidRDefault="003D3C1E" w:rsidP="003D3C1E">
      <w:pPr>
        <w:pStyle w:val="Code"/>
      </w:pPr>
      <w:r>
        <w:t>  gameTime = baseTime + gameDuration;</w:t>
      </w:r>
      <w:r w:rsidR="006A23AA" w:rsidRPr="006A23AA">
        <w:t xml:space="preserve"> </w:t>
      </w:r>
      <w:r w:rsidR="006A23AA">
        <w:t xml:space="preserve">                      //**NEW</w:t>
      </w:r>
    </w:p>
    <w:p w14:paraId="6868267E" w14:textId="77777777" w:rsidR="003D3C1E" w:rsidRDefault="003D3C1E" w:rsidP="003D3C1E">
      <w:pPr>
        <w:pStyle w:val="Code"/>
      </w:pPr>
      <w:r>
        <w:t>  moleTime = baseTime;</w:t>
      </w:r>
      <w:r w:rsidR="006A23AA" w:rsidRPr="006A23AA">
        <w:t xml:space="preserve"> </w:t>
      </w:r>
      <w:r w:rsidR="006A23AA">
        <w:t xml:space="preserve">              </w:t>
      </w:r>
      <w:r w:rsidR="006A23AA" w:rsidRPr="00193EAE">
        <w:t xml:space="preserve"> </w:t>
      </w:r>
      <w:r w:rsidR="006A23AA">
        <w:t xml:space="preserve">                      //**NEW</w:t>
      </w:r>
    </w:p>
    <w:p w14:paraId="7E999393" w14:textId="77777777" w:rsidR="003D3C1E" w:rsidRDefault="003D3C1E" w:rsidP="003D3C1E">
      <w:pPr>
        <w:pStyle w:val="Code"/>
      </w:pPr>
      <w:r>
        <w:t>  document.getElementById("gameOver").style.display="none"</w:t>
      </w:r>
      <w:r w:rsidR="006A23AA">
        <w:t>;</w:t>
      </w:r>
      <w:r w:rsidR="006A23AA" w:rsidRPr="00193EAE">
        <w:t xml:space="preserve"> </w:t>
      </w:r>
      <w:r w:rsidR="006A23AA">
        <w:t>//**NEW</w:t>
      </w:r>
    </w:p>
    <w:p w14:paraId="64BF6C81" w14:textId="77777777" w:rsidR="003D3C1E" w:rsidRDefault="003D3C1E" w:rsidP="003D3C1E">
      <w:pPr>
        <w:pStyle w:val="Code"/>
      </w:pPr>
      <w:r>
        <w:t>  document.getElementById("start").style.display="none"</w:t>
      </w:r>
      <w:r w:rsidR="006A23AA">
        <w:t>;    //**NEW</w:t>
      </w:r>
    </w:p>
    <w:p w14:paraId="1EB285AE" w14:textId="77777777" w:rsidR="003D3C1E" w:rsidRDefault="003D3C1E" w:rsidP="003D3C1E">
      <w:pPr>
        <w:pStyle w:val="Code"/>
      </w:pPr>
      <w:r>
        <w:t>  document.getElementById("mole").style.display="block"</w:t>
      </w:r>
      <w:r w:rsidR="006A23AA">
        <w:t>;</w:t>
      </w:r>
      <w:r w:rsidR="006A23AA" w:rsidRPr="00193EAE">
        <w:t xml:space="preserve"> </w:t>
      </w:r>
      <w:r w:rsidR="006A23AA">
        <w:t xml:space="preserve">   //**NEW</w:t>
      </w:r>
    </w:p>
    <w:p w14:paraId="41BF1E81" w14:textId="77777777" w:rsidR="003D3C1E" w:rsidRDefault="003D3C1E" w:rsidP="003D3C1E">
      <w:pPr>
        <w:pStyle w:val="Code"/>
      </w:pPr>
      <w:r>
        <w:t>  gameLoop();</w:t>
      </w:r>
    </w:p>
    <w:p w14:paraId="5C0220D7" w14:textId="77777777" w:rsidR="003D3C1E" w:rsidRDefault="003D3C1E" w:rsidP="003D3C1E">
      <w:pPr>
        <w:pStyle w:val="Code"/>
      </w:pPr>
      <w:r>
        <w:t>}</w:t>
      </w:r>
    </w:p>
    <w:p w14:paraId="58B2BA1C" w14:textId="77777777" w:rsidR="003D3C1E" w:rsidRDefault="003D3C1E" w:rsidP="003D3C1E">
      <w:pPr>
        <w:pStyle w:val="Code"/>
      </w:pPr>
    </w:p>
    <w:p w14:paraId="5B9AB47D" w14:textId="77777777" w:rsidR="003D3C1E" w:rsidRDefault="003D3C1E" w:rsidP="003D3C1E">
      <w:pPr>
        <w:pStyle w:val="Code"/>
      </w:pPr>
      <w:r>
        <w:t>function gameLoop () {</w:t>
      </w:r>
    </w:p>
    <w:p w14:paraId="590B03F6" w14:textId="77777777" w:rsidR="003D3C1E" w:rsidRDefault="003D3C1E" w:rsidP="003D3C1E">
      <w:pPr>
        <w:pStyle w:val="Code"/>
      </w:pPr>
      <w:r>
        <w:t>  var currentTime = Date.now()</w:t>
      </w:r>
      <w:r w:rsidR="006A23AA">
        <w:t>;</w:t>
      </w:r>
      <w:r w:rsidR="006A23AA" w:rsidRPr="00193EAE">
        <w:t xml:space="preserve"> </w:t>
      </w:r>
      <w:r w:rsidR="006A23AA">
        <w:t xml:space="preserve">                            //**NEW</w:t>
      </w:r>
    </w:p>
    <w:p w14:paraId="16A3EB6E" w14:textId="77777777" w:rsidR="003D3C1E" w:rsidRDefault="003D3C1E" w:rsidP="003D3C1E">
      <w:pPr>
        <w:pStyle w:val="Code"/>
      </w:pPr>
      <w:r>
        <w:t>  if (currentTime &gt;= moleTime) {</w:t>
      </w:r>
    </w:p>
    <w:p w14:paraId="298BA67E" w14:textId="77777777" w:rsidR="003D3C1E" w:rsidRDefault="003D3C1E" w:rsidP="003D3C1E">
      <w:pPr>
        <w:pStyle w:val="Code"/>
      </w:pPr>
      <w:r>
        <w:t>    moveMole();</w:t>
      </w:r>
    </w:p>
    <w:p w14:paraId="6D7EE6D8" w14:textId="77777777" w:rsidR="003D3C1E" w:rsidRDefault="003D3C1E" w:rsidP="003D3C1E">
      <w:pPr>
        <w:pStyle w:val="Code"/>
      </w:pPr>
      <w:r>
        <w:t>  }</w:t>
      </w:r>
    </w:p>
    <w:p w14:paraId="386AD9B7" w14:textId="77777777" w:rsidR="003D3C1E" w:rsidRDefault="003D3C1E" w:rsidP="003D3C1E">
      <w:pPr>
        <w:pStyle w:val="Code"/>
      </w:pPr>
      <w:r>
        <w:t>  if (currentTime &lt; gameTime) {</w:t>
      </w:r>
      <w:r w:rsidR="006A23AA">
        <w:t>;</w:t>
      </w:r>
      <w:r w:rsidR="006A23AA" w:rsidRPr="00193EAE">
        <w:t xml:space="preserve"> </w:t>
      </w:r>
      <w:r w:rsidR="006A23AA">
        <w:t xml:space="preserve">                           //**NEW</w:t>
      </w:r>
    </w:p>
    <w:p w14:paraId="762F1506" w14:textId="77777777" w:rsidR="003D3C1E" w:rsidRDefault="003D3C1E" w:rsidP="003D3C1E">
      <w:pPr>
        <w:pStyle w:val="Code"/>
      </w:pPr>
      <w:r>
        <w:t>    setTimeout(gameLoop, 300);</w:t>
      </w:r>
      <w:r w:rsidR="006A23AA" w:rsidRPr="006A23AA">
        <w:t xml:space="preserve"> </w:t>
      </w:r>
      <w:r w:rsidR="006A23AA">
        <w:t>;</w:t>
      </w:r>
      <w:r w:rsidR="006A23AA" w:rsidRPr="00193EAE">
        <w:t xml:space="preserve"> </w:t>
      </w:r>
      <w:r w:rsidR="006A23AA">
        <w:t xml:space="preserve">                           //**NEW</w:t>
      </w:r>
    </w:p>
    <w:p w14:paraId="07467554" w14:textId="77777777" w:rsidR="003D3C1E" w:rsidRDefault="003D3C1E" w:rsidP="003D3C1E">
      <w:pPr>
        <w:pStyle w:val="Code"/>
      </w:pPr>
      <w:r>
        <w:t>  } else {</w:t>
      </w:r>
      <w:r w:rsidR="006A23AA">
        <w:t>;</w:t>
      </w:r>
      <w:r w:rsidR="006A23AA" w:rsidRPr="00193EAE">
        <w:t xml:space="preserve"> </w:t>
      </w:r>
      <w:r w:rsidR="006A23AA">
        <w:t xml:space="preserve">                                                //**NEW</w:t>
      </w:r>
    </w:p>
    <w:p w14:paraId="350FCB97" w14:textId="77777777" w:rsidR="003D3C1E" w:rsidRDefault="003D3C1E" w:rsidP="003D3C1E">
      <w:pPr>
        <w:pStyle w:val="Code"/>
      </w:pPr>
      <w:r>
        <w:t>    document.getElementById("gameOver").style.display="block"</w:t>
      </w:r>
      <w:r w:rsidR="006A23AA">
        <w:t>;//**NEW</w:t>
      </w:r>
    </w:p>
    <w:p w14:paraId="3A0242E9" w14:textId="77777777" w:rsidR="003D3C1E" w:rsidRDefault="003D3C1E" w:rsidP="003D3C1E">
      <w:pPr>
        <w:pStyle w:val="Code"/>
      </w:pPr>
      <w:r>
        <w:t>    document.getElementById("start").style.display="block"</w:t>
      </w:r>
      <w:r w:rsidR="006A23AA">
        <w:t>; //**NEW</w:t>
      </w:r>
    </w:p>
    <w:p w14:paraId="03CDC36F" w14:textId="77777777" w:rsidR="003D3C1E" w:rsidRDefault="003D3C1E" w:rsidP="003D3C1E">
      <w:pPr>
        <w:pStyle w:val="Code"/>
      </w:pPr>
      <w:r>
        <w:t>    document.getElementById("mole").style.display="none"</w:t>
      </w:r>
      <w:r w:rsidR="006A23AA">
        <w:t>;   //**NEW</w:t>
      </w:r>
    </w:p>
    <w:p w14:paraId="07CF2430" w14:textId="77777777" w:rsidR="003D3C1E" w:rsidRDefault="003D3C1E" w:rsidP="003D3C1E">
      <w:pPr>
        <w:pStyle w:val="Code"/>
      </w:pPr>
      <w:r>
        <w:t>  }</w:t>
      </w:r>
    </w:p>
    <w:p w14:paraId="30ABF505" w14:textId="77777777" w:rsidR="003D3C1E" w:rsidRDefault="003D3C1E" w:rsidP="003D3C1E">
      <w:pPr>
        <w:pStyle w:val="Code"/>
      </w:pPr>
      <w:r>
        <w:t>}</w:t>
      </w:r>
    </w:p>
    <w:p w14:paraId="4FE38167" w14:textId="77777777" w:rsidR="003D3C1E" w:rsidRDefault="003D3C1E" w:rsidP="003D3C1E">
      <w:pPr>
        <w:pStyle w:val="Code"/>
      </w:pPr>
    </w:p>
    <w:p w14:paraId="65E83C49" w14:textId="77777777" w:rsidR="003D3C1E" w:rsidRDefault="003D3C1E" w:rsidP="003D3C1E">
      <w:pPr>
        <w:pStyle w:val="Code"/>
      </w:pPr>
      <w:r>
        <w:t>function moveMole () {</w:t>
      </w:r>
    </w:p>
    <w:p w14:paraId="195D9DA1" w14:textId="77777777" w:rsidR="003D3C1E" w:rsidRDefault="003D3C1E" w:rsidP="003D3C1E">
      <w:pPr>
        <w:pStyle w:val="Code"/>
      </w:pPr>
      <w:r>
        <w:t>  var currentTime = Date.now()</w:t>
      </w:r>
    </w:p>
    <w:p w14:paraId="3774EC8D" w14:textId="77777777" w:rsidR="003D3C1E" w:rsidRDefault="003D3C1E" w:rsidP="003D3C1E">
      <w:pPr>
        <w:pStyle w:val="Code"/>
      </w:pPr>
      <w:r>
        <w:t>  var width = window.innerWidth - 75; // decrease by mole size</w:t>
      </w:r>
    </w:p>
    <w:p w14:paraId="1BA3A681" w14:textId="77777777" w:rsidR="003D3C1E" w:rsidRDefault="003D3C1E" w:rsidP="003D3C1E">
      <w:pPr>
        <w:pStyle w:val="Code"/>
      </w:pPr>
      <w:r>
        <w:t>  var height = window.innerHeight - 75; // decrease by mole size</w:t>
      </w:r>
    </w:p>
    <w:p w14:paraId="70376F10" w14:textId="77777777" w:rsidR="003D3C1E" w:rsidRDefault="003D3C1E" w:rsidP="003D3C1E">
      <w:pPr>
        <w:pStyle w:val="Code"/>
      </w:pPr>
      <w:r>
        <w:t>  var mole = document.getElementById("mole");</w:t>
      </w:r>
    </w:p>
    <w:p w14:paraId="19ACAE9A" w14:textId="77777777" w:rsidR="003D3C1E" w:rsidRDefault="003D3C1E" w:rsidP="003D3C1E">
      <w:pPr>
        <w:pStyle w:val="Code"/>
      </w:pPr>
      <w:r>
        <w:t>  mole.style.top = height * Math.random() + "px";</w:t>
      </w:r>
    </w:p>
    <w:p w14:paraId="10B3121B" w14:textId="77777777" w:rsidR="003D3C1E" w:rsidRDefault="003D3C1E" w:rsidP="003D3C1E">
      <w:pPr>
        <w:pStyle w:val="Code"/>
      </w:pPr>
      <w:r>
        <w:t>  mole.style.left = width * Math.random() + "px";</w:t>
      </w:r>
    </w:p>
    <w:p w14:paraId="40CA4636" w14:textId="77777777" w:rsidR="003D3C1E" w:rsidRDefault="003D3C1E" w:rsidP="003D3C1E">
      <w:pPr>
        <w:pStyle w:val="Code"/>
      </w:pPr>
      <w:r>
        <w:t>  moleTime = currentTime + moleDuration;</w:t>
      </w:r>
    </w:p>
    <w:p w14:paraId="2AF46C7F" w14:textId="77777777" w:rsidR="003D3C1E" w:rsidRDefault="003D3C1E" w:rsidP="003D3C1E">
      <w:pPr>
        <w:pStyle w:val="Code"/>
      </w:pPr>
      <w:r>
        <w:t>}</w:t>
      </w:r>
    </w:p>
    <w:p w14:paraId="7DF306AB" w14:textId="77777777" w:rsidR="003D3C1E" w:rsidRDefault="003D3C1E" w:rsidP="003D3C1E">
      <w:pPr>
        <w:pStyle w:val="Code"/>
      </w:pPr>
    </w:p>
    <w:p w14:paraId="6F53D9B6" w14:textId="77777777" w:rsidR="003D3C1E" w:rsidRDefault="003D3C1E" w:rsidP="003D3C1E">
      <w:pPr>
        <w:pStyle w:val="Code"/>
      </w:pPr>
      <w:r>
        <w:t>function molePressed () {</w:t>
      </w:r>
    </w:p>
    <w:p w14:paraId="7ED4043D" w14:textId="77777777" w:rsidR="003D3C1E" w:rsidRDefault="003D3C1E" w:rsidP="003D3C1E">
      <w:pPr>
        <w:pStyle w:val="Code"/>
      </w:pPr>
      <w:r>
        <w:t>  var score = document.getElementById( "score");</w:t>
      </w:r>
    </w:p>
    <w:p w14:paraId="26B3925F" w14:textId="77777777" w:rsidR="003D3C1E" w:rsidRDefault="003D3C1E" w:rsidP="003D3C1E">
      <w:pPr>
        <w:pStyle w:val="Code"/>
      </w:pPr>
      <w:r>
        <w:t>  score.innerHTML = parseInt(score.innerHTML) + 1;</w:t>
      </w:r>
    </w:p>
    <w:p w14:paraId="520303E1" w14:textId="77777777" w:rsidR="003D3C1E" w:rsidRDefault="003D3C1E" w:rsidP="003D3C1E">
      <w:pPr>
        <w:pStyle w:val="Code"/>
        <w:rPr>
          <w:rFonts w:ascii="Helvetica Neue" w:hAnsi="Helvetica Neue" w:cs="Helvetica Neue"/>
          <w:sz w:val="28"/>
          <w:szCs w:val="28"/>
        </w:rPr>
      </w:pPr>
      <w:r>
        <w:t>  moveMole();</w:t>
      </w:r>
    </w:p>
    <w:p w14:paraId="58B89F83" w14:textId="77777777" w:rsidR="003D3C1E" w:rsidRDefault="003D3C1E" w:rsidP="003D3C1E">
      <w:pPr>
        <w:pStyle w:val="Code"/>
        <w:rPr>
          <w:rFonts w:ascii="Helvetica Neue" w:hAnsi="Helvetica Neue" w:cs="Helvetica Neue"/>
          <w:sz w:val="28"/>
          <w:szCs w:val="28"/>
        </w:rPr>
      </w:pPr>
      <w:r>
        <w:t>}</w:t>
      </w:r>
    </w:p>
    <w:p w14:paraId="3DCC3716" w14:textId="77777777" w:rsidR="006A23AA" w:rsidRDefault="006A23AA">
      <w:pPr>
        <w:rPr>
          <w:rFonts w:ascii="Menlo Regular" w:hAnsi="Menlo Regular" w:cs="Menlo Regular"/>
          <w:szCs w:val="20"/>
        </w:rPr>
      </w:pPr>
      <w:r>
        <w:rPr>
          <w:rFonts w:ascii="Menlo Regular" w:hAnsi="Menlo Regular" w:cs="Menlo Regular"/>
          <w:szCs w:val="20"/>
        </w:rPr>
        <w:br w:type="page"/>
      </w:r>
    </w:p>
    <w:p w14:paraId="5E6A204E" w14:textId="77777777" w:rsidR="003D3C1E" w:rsidRDefault="00B11CD8" w:rsidP="000E7631">
      <w:pPr>
        <w:pStyle w:val="Heading2"/>
      </w:pPr>
      <w:r>
        <w:t>What is the Next Step???</w:t>
      </w:r>
    </w:p>
    <w:p w14:paraId="423EA2C6" w14:textId="77777777" w:rsidR="00BF07F8" w:rsidRPr="00BF07F8" w:rsidRDefault="00BF07F8" w:rsidP="00B11CD8">
      <w:pPr>
        <w:pStyle w:val="ListParagraph"/>
        <w:numPr>
          <w:ilvl w:val="0"/>
          <w:numId w:val="39"/>
        </w:numPr>
        <w:rPr>
          <w:rFonts w:ascii="Helvetica Neue" w:hAnsi="Helvetica Neue" w:cs="Helvetica Neue"/>
          <w:sz w:val="28"/>
          <w:szCs w:val="28"/>
        </w:rPr>
      </w:pPr>
      <w:r>
        <w:t>Add an opening screen that Advertises the game and instructs the user how to play and score.</w:t>
      </w:r>
    </w:p>
    <w:p w14:paraId="28663DF5" w14:textId="77F75F2B" w:rsidR="00201D11" w:rsidRPr="00B11CD8" w:rsidRDefault="00201D11" w:rsidP="00B11CD8">
      <w:pPr>
        <w:pStyle w:val="ListParagraph"/>
        <w:numPr>
          <w:ilvl w:val="0"/>
          <w:numId w:val="39"/>
        </w:numPr>
        <w:rPr>
          <w:rFonts w:ascii="Helvetica Neue" w:hAnsi="Helvetica Neue" w:cs="Helvetica Neue"/>
          <w:sz w:val="28"/>
          <w:szCs w:val="28"/>
        </w:rPr>
      </w:pPr>
      <w:r>
        <w:t>Add an image for the mole</w:t>
      </w:r>
    </w:p>
    <w:p w14:paraId="7563AFE0" w14:textId="77777777" w:rsidR="003D3C1E" w:rsidRPr="00B11CD8" w:rsidRDefault="00201D11" w:rsidP="00B11CD8">
      <w:pPr>
        <w:pStyle w:val="ListParagraph"/>
        <w:numPr>
          <w:ilvl w:val="0"/>
          <w:numId w:val="39"/>
        </w:numPr>
        <w:rPr>
          <w:rFonts w:ascii="Helvetica Neue" w:hAnsi="Helvetica Neue" w:cs="Helvetica Neue"/>
          <w:sz w:val="28"/>
          <w:szCs w:val="28"/>
        </w:rPr>
      </w:pPr>
      <w:r>
        <w:t>A</w:t>
      </w:r>
      <w:r w:rsidR="003D3C1E" w:rsidRPr="000E7631">
        <w:t>dd sounds</w:t>
      </w:r>
    </w:p>
    <w:p w14:paraId="0C5F1658" w14:textId="77777777" w:rsidR="00201D11" w:rsidRDefault="005D64B1" w:rsidP="00B11CD8">
      <w:pPr>
        <w:pStyle w:val="ListParagraph"/>
        <w:numPr>
          <w:ilvl w:val="2"/>
          <w:numId w:val="39"/>
        </w:numPr>
      </w:pPr>
      <w:r>
        <w:t>One for hitting the mole</w:t>
      </w:r>
    </w:p>
    <w:p w14:paraId="36E8EC16" w14:textId="77777777" w:rsidR="005D64B1" w:rsidRDefault="005D64B1" w:rsidP="00B11CD8">
      <w:pPr>
        <w:pStyle w:val="ListParagraph"/>
        <w:numPr>
          <w:ilvl w:val="2"/>
          <w:numId w:val="39"/>
        </w:numPr>
      </w:pPr>
      <w:r>
        <w:t>One for missing the mole</w:t>
      </w:r>
    </w:p>
    <w:p w14:paraId="20B5D1B9" w14:textId="77777777" w:rsidR="005D64B1" w:rsidRPr="000E7631" w:rsidRDefault="005D64B1" w:rsidP="00B11CD8">
      <w:pPr>
        <w:pStyle w:val="ListParagraph"/>
        <w:numPr>
          <w:ilvl w:val="2"/>
          <w:numId w:val="39"/>
        </w:numPr>
      </w:pPr>
      <w:r>
        <w:t>One when the mole moves</w:t>
      </w:r>
    </w:p>
    <w:p w14:paraId="7A3B75DA" w14:textId="77777777" w:rsidR="003D3C1E" w:rsidRPr="00CE6DE2" w:rsidRDefault="00B11CD8" w:rsidP="00B11CD8">
      <w:pPr>
        <w:pStyle w:val="ListParagraph"/>
        <w:numPr>
          <w:ilvl w:val="0"/>
          <w:numId w:val="39"/>
        </w:numPr>
        <w:rPr>
          <w:rFonts w:ascii="Helvetica Neue" w:hAnsi="Helvetica Neue" w:cs="Helvetica Neue"/>
          <w:sz w:val="28"/>
          <w:szCs w:val="28"/>
        </w:rPr>
      </w:pPr>
      <w:r>
        <w:t>A</w:t>
      </w:r>
      <w:r w:rsidR="003D3C1E" w:rsidRPr="000E7631">
        <w:t>dd a high score</w:t>
      </w:r>
    </w:p>
    <w:p w14:paraId="41506271" w14:textId="2C13259E" w:rsidR="00CE6DE2" w:rsidRPr="00B11CD8" w:rsidRDefault="00CE6DE2" w:rsidP="00B11CD8">
      <w:pPr>
        <w:pStyle w:val="ListParagraph"/>
        <w:numPr>
          <w:ilvl w:val="0"/>
          <w:numId w:val="39"/>
        </w:numPr>
        <w:rPr>
          <w:rFonts w:ascii="Helvetica Neue" w:hAnsi="Helvetica Neue" w:cs="Helvetica Neue"/>
          <w:sz w:val="28"/>
          <w:szCs w:val="28"/>
        </w:rPr>
      </w:pPr>
      <w:r>
        <w:t>Add a count down timer</w:t>
      </w:r>
    </w:p>
    <w:p w14:paraId="56252F9E" w14:textId="77777777" w:rsidR="003D3C1E" w:rsidRPr="000E7631" w:rsidRDefault="00B11CD8" w:rsidP="00B11CD8">
      <w:pPr>
        <w:pStyle w:val="ListParagraph"/>
        <w:numPr>
          <w:ilvl w:val="0"/>
          <w:numId w:val="39"/>
        </w:numPr>
      </w:pPr>
      <w:r>
        <w:t>M</w:t>
      </w:r>
      <w:r w:rsidR="003D3C1E" w:rsidRPr="000E7631">
        <w:t>ake into an app</w:t>
      </w:r>
      <w:r w:rsidR="00FF58D4">
        <w:t>.</w:t>
      </w:r>
    </w:p>
    <w:p w14:paraId="6BA0B150" w14:textId="77777777" w:rsidR="003D3C1E" w:rsidRPr="00B11CD8" w:rsidRDefault="003D3C1E" w:rsidP="00B11CD8">
      <w:pPr>
        <w:pStyle w:val="ListParagraph"/>
        <w:numPr>
          <w:ilvl w:val="2"/>
          <w:numId w:val="39"/>
        </w:numPr>
        <w:rPr>
          <w:rFonts w:ascii="Helvetica Neue" w:hAnsi="Helvetica Neue" w:cs="Helvetica Neue"/>
          <w:sz w:val="28"/>
          <w:szCs w:val="28"/>
        </w:rPr>
      </w:pPr>
      <w:r w:rsidRPr="000E7631">
        <w:t>find a wrapper</w:t>
      </w:r>
      <w:r w:rsidR="00FF58D4">
        <w:t xml:space="preserve"> like PhoneGap for smart phones or investigate Node.js for other platforms like Linux, MacOS or Windows.</w:t>
      </w:r>
    </w:p>
    <w:p w14:paraId="0EBF4001" w14:textId="77777777" w:rsidR="003D3C1E" w:rsidRPr="00B11CD8" w:rsidRDefault="003D3C1E" w:rsidP="00B11CD8">
      <w:pPr>
        <w:pStyle w:val="ListParagraph"/>
        <w:numPr>
          <w:ilvl w:val="2"/>
          <w:numId w:val="39"/>
        </w:numPr>
        <w:rPr>
          <w:rFonts w:ascii="Helvetica Neue" w:hAnsi="Helvetica Neue" w:cs="Helvetica Neue"/>
          <w:sz w:val="28"/>
          <w:szCs w:val="28"/>
        </w:rPr>
      </w:pPr>
      <w:r w:rsidRPr="000E7631">
        <w:t>wrap code in the wrapper</w:t>
      </w:r>
    </w:p>
    <w:p w14:paraId="5A07163E" w14:textId="77777777" w:rsidR="003D3C1E" w:rsidRPr="00B11CD8" w:rsidRDefault="003D3C1E" w:rsidP="00B11CD8">
      <w:pPr>
        <w:pStyle w:val="ListParagraph"/>
        <w:numPr>
          <w:ilvl w:val="2"/>
          <w:numId w:val="39"/>
        </w:numPr>
        <w:rPr>
          <w:rFonts w:ascii="Helvetica Neue" w:hAnsi="Helvetica Neue" w:cs="Helvetica Neue"/>
          <w:sz w:val="28"/>
          <w:szCs w:val="28"/>
        </w:rPr>
      </w:pPr>
      <w:r w:rsidRPr="000E7631">
        <w:t>download wrapped code into phone</w:t>
      </w:r>
    </w:p>
    <w:p w14:paraId="5CED24FC" w14:textId="77777777" w:rsidR="003D3C1E" w:rsidRPr="00B11CD8" w:rsidRDefault="003D3C1E" w:rsidP="00B11CD8">
      <w:pPr>
        <w:pStyle w:val="ListParagraph"/>
        <w:numPr>
          <w:ilvl w:val="2"/>
          <w:numId w:val="39"/>
        </w:numPr>
        <w:rPr>
          <w:rFonts w:ascii="Helvetica Neue" w:hAnsi="Helvetica Neue" w:cs="Helvetica Neue"/>
          <w:sz w:val="28"/>
          <w:szCs w:val="28"/>
        </w:rPr>
      </w:pPr>
      <w:r w:rsidRPr="000E7631">
        <w:t>install the code</w:t>
      </w:r>
    </w:p>
    <w:p w14:paraId="10B0B6EF" w14:textId="77777777" w:rsidR="003D3C1E" w:rsidRPr="000E7631" w:rsidRDefault="00B11CD8" w:rsidP="00B11CD8">
      <w:pPr>
        <w:pStyle w:val="ListParagraph"/>
        <w:numPr>
          <w:ilvl w:val="0"/>
          <w:numId w:val="39"/>
        </w:numPr>
      </w:pPr>
      <w:r>
        <w:t>Make the page</w:t>
      </w:r>
      <w:r w:rsidR="003D3C1E" w:rsidRPr="000E7631">
        <w:t xml:space="preserve"> web accessible</w:t>
      </w:r>
    </w:p>
    <w:p w14:paraId="6666AB11" w14:textId="77777777" w:rsidR="005D64B1" w:rsidRDefault="003D3C1E" w:rsidP="00B11CD8">
      <w:pPr>
        <w:pStyle w:val="ListParagraph"/>
        <w:numPr>
          <w:ilvl w:val="2"/>
          <w:numId w:val="39"/>
        </w:numPr>
      </w:pPr>
      <w:r w:rsidRPr="000E7631">
        <w:t>add to a server, perhaps on a Raspberry Pi</w:t>
      </w:r>
      <w:r w:rsidR="00FF58D4">
        <w:t xml:space="preserve"> with Apache.</w:t>
      </w:r>
    </w:p>
    <w:p w14:paraId="0BBD8684" w14:textId="77777777" w:rsidR="005D64B1" w:rsidRDefault="005D64B1" w:rsidP="00B11CD8">
      <w:pPr>
        <w:pStyle w:val="ListParagraph"/>
        <w:numPr>
          <w:ilvl w:val="0"/>
          <w:numId w:val="39"/>
        </w:numPr>
      </w:pPr>
      <w:r>
        <w:t>Learn more about Javascript, HTML, and CSS using resources:</w:t>
      </w:r>
    </w:p>
    <w:p w14:paraId="00DE398B" w14:textId="77777777" w:rsidR="005D64B1" w:rsidRPr="00B11CD8" w:rsidRDefault="005D64B1" w:rsidP="00B11CD8">
      <w:pPr>
        <w:pStyle w:val="ListParagraph"/>
        <w:numPr>
          <w:ilvl w:val="2"/>
          <w:numId w:val="39"/>
        </w:numPr>
        <w:rPr>
          <w:rFonts w:ascii="Helvetica Neue" w:hAnsi="Helvetica Neue" w:cs="Helvetica Neue"/>
          <w:sz w:val="28"/>
          <w:szCs w:val="28"/>
        </w:rPr>
      </w:pPr>
      <w:r>
        <w:t xml:space="preserve">Read a book from  </w:t>
      </w:r>
      <w:hyperlink r:id="rId8" w:history="1">
        <w:r w:rsidRPr="00B11CD8">
          <w:rPr>
            <w:rStyle w:val="resulturldomain"/>
            <w:rFonts w:eastAsia="Times New Roman" w:cs="Times New Roman"/>
            <w:color w:val="0000FF"/>
            <w:u w:val="single"/>
          </w:rPr>
          <w:t>it-ebooks.</w:t>
        </w:r>
        <w:r w:rsidRPr="00B11CD8">
          <w:rPr>
            <w:rStyle w:val="resulturldomain"/>
            <w:rFonts w:eastAsia="Times New Roman" w:cs="Times New Roman"/>
            <w:color w:val="0000FF"/>
            <w:u w:val="single"/>
          </w:rPr>
          <w:t>i</w:t>
        </w:r>
        <w:r w:rsidRPr="00B11CD8">
          <w:rPr>
            <w:rStyle w:val="resulturldomain"/>
            <w:rFonts w:eastAsia="Times New Roman" w:cs="Times New Roman"/>
            <w:color w:val="0000FF"/>
            <w:u w:val="single"/>
          </w:rPr>
          <w:t>nfo</w:t>
        </w:r>
      </w:hyperlink>
      <w:r w:rsidRPr="00B11CD8">
        <w:rPr>
          <w:rFonts w:eastAsia="Times New Roman" w:cs="Times New Roman"/>
        </w:rPr>
        <w:t>,</w:t>
      </w:r>
    </w:p>
    <w:p w14:paraId="685236D3" w14:textId="77777777" w:rsidR="005D64B1" w:rsidRPr="00B11CD8" w:rsidRDefault="005D64B1" w:rsidP="00B11CD8">
      <w:pPr>
        <w:pStyle w:val="ListParagraph"/>
        <w:numPr>
          <w:ilvl w:val="2"/>
          <w:numId w:val="39"/>
        </w:numPr>
        <w:rPr>
          <w:rFonts w:ascii="Helvetica Neue" w:hAnsi="Helvetica Neue" w:cs="Helvetica Neue"/>
          <w:sz w:val="28"/>
          <w:szCs w:val="28"/>
        </w:rPr>
      </w:pPr>
      <w:r w:rsidRPr="00B11CD8">
        <w:rPr>
          <w:rFonts w:eastAsia="Times New Roman" w:cs="Times New Roman"/>
        </w:rPr>
        <w:t>Take a course from Khan Academy</w:t>
      </w:r>
    </w:p>
    <w:p w14:paraId="350E38BC" w14:textId="77777777" w:rsidR="005D64B1" w:rsidRPr="00B11CD8" w:rsidRDefault="005D64B1" w:rsidP="00B11CD8">
      <w:pPr>
        <w:pStyle w:val="ListParagraph"/>
        <w:numPr>
          <w:ilvl w:val="2"/>
          <w:numId w:val="39"/>
        </w:numPr>
        <w:rPr>
          <w:rFonts w:ascii="Helvetica Neue" w:hAnsi="Helvetica Neue" w:cs="Helvetica Neue"/>
          <w:sz w:val="28"/>
          <w:szCs w:val="28"/>
        </w:rPr>
      </w:pPr>
      <w:r w:rsidRPr="00B11CD8">
        <w:rPr>
          <w:rFonts w:eastAsia="Times New Roman" w:cs="Times New Roman"/>
        </w:rPr>
        <w:t>Get hands on experience with Code.org</w:t>
      </w:r>
    </w:p>
    <w:p w14:paraId="7DA361CE" w14:textId="77777777" w:rsidR="005D64B1" w:rsidRPr="00B11CD8" w:rsidRDefault="005D64B1" w:rsidP="00B11CD8">
      <w:pPr>
        <w:pStyle w:val="ListParagraph"/>
        <w:numPr>
          <w:ilvl w:val="2"/>
          <w:numId w:val="39"/>
        </w:numPr>
        <w:rPr>
          <w:rFonts w:ascii="Helvetica Neue" w:hAnsi="Helvetica Neue" w:cs="Helvetica Neue"/>
          <w:sz w:val="28"/>
          <w:szCs w:val="28"/>
        </w:rPr>
      </w:pPr>
      <w:r w:rsidRPr="00B11CD8">
        <w:rPr>
          <w:rFonts w:eastAsia="Times New Roman" w:cs="Times New Roman"/>
        </w:rPr>
        <w:t xml:space="preserve">Find a particular </w:t>
      </w:r>
      <w:r w:rsidR="007B7E43" w:rsidRPr="00B11CD8">
        <w:rPr>
          <w:rFonts w:eastAsia="Times New Roman" w:cs="Times New Roman"/>
        </w:rPr>
        <w:t>feature at W3School</w:t>
      </w:r>
    </w:p>
    <w:p w14:paraId="7FEC100C" w14:textId="77777777" w:rsidR="007B7E43" w:rsidRPr="00B11CD8" w:rsidRDefault="007B7E43" w:rsidP="00B11CD8">
      <w:pPr>
        <w:pStyle w:val="ListParagraph"/>
        <w:numPr>
          <w:ilvl w:val="0"/>
          <w:numId w:val="39"/>
        </w:numPr>
        <w:rPr>
          <w:rFonts w:eastAsia="Times New Roman" w:cs="Times New Roman"/>
        </w:rPr>
      </w:pPr>
      <w:r w:rsidRPr="00B11CD8">
        <w:rPr>
          <w:rFonts w:eastAsia="Times New Roman" w:cs="Times New Roman"/>
        </w:rPr>
        <w:t>Learn about code development tools</w:t>
      </w:r>
    </w:p>
    <w:p w14:paraId="1E309213" w14:textId="77777777" w:rsidR="007B7E43" w:rsidRDefault="00BF13C6" w:rsidP="00B11CD8">
      <w:pPr>
        <w:pStyle w:val="ListParagraph"/>
        <w:numPr>
          <w:ilvl w:val="2"/>
          <w:numId w:val="39"/>
        </w:numPr>
      </w:pPr>
      <w:r>
        <w:t>Browser based debugging tools</w:t>
      </w:r>
    </w:p>
    <w:p w14:paraId="4860A42A" w14:textId="77777777" w:rsidR="00BF13C6" w:rsidRDefault="00BF13C6" w:rsidP="00B11CD8">
      <w:pPr>
        <w:pStyle w:val="ListParagraph"/>
        <w:numPr>
          <w:ilvl w:val="2"/>
          <w:numId w:val="39"/>
        </w:numPr>
      </w:pPr>
      <w:r>
        <w:t>“lint” programs to check CSS and HTML syntax</w:t>
      </w:r>
    </w:p>
    <w:p w14:paraId="3E86C11D" w14:textId="77777777" w:rsidR="00BF13C6" w:rsidRPr="0039585D" w:rsidRDefault="00BF13C6" w:rsidP="00B11CD8">
      <w:pPr>
        <w:pStyle w:val="ListParagraph"/>
        <w:numPr>
          <w:ilvl w:val="2"/>
          <w:numId w:val="39"/>
        </w:numPr>
      </w:pPr>
      <w:r>
        <w:t>“minify” programs to make your final code smaller</w:t>
      </w:r>
    </w:p>
    <w:p w14:paraId="52AB57EA" w14:textId="2D44F9F0" w:rsidR="0039585D" w:rsidRDefault="0039585D" w:rsidP="0039585D">
      <w:pPr>
        <w:pStyle w:val="Heading1"/>
        <w:sectPr w:rsidR="0039585D" w:rsidSect="000E7631">
          <w:headerReference w:type="default" r:id="rId9"/>
          <w:footerReference w:type="default" r:id="rId10"/>
          <w:pgSz w:w="12240" w:h="15840"/>
          <w:pgMar w:top="1440" w:right="1800" w:bottom="1440" w:left="1800" w:header="720" w:footer="720" w:gutter="0"/>
          <w:lnNumType w:countBy="1"/>
          <w:cols w:space="720"/>
          <w:noEndnote/>
          <w:printerSettings r:id="rId11"/>
        </w:sectPr>
      </w:pPr>
      <w:r>
        <w:t>Possib</w:t>
      </w:r>
      <w:r w:rsidR="007C382A">
        <w:t>le Ca</w:t>
      </w:r>
      <w:r>
        <w:t>reers in Information Technology</w:t>
      </w:r>
    </w:p>
    <w:p w14:paraId="125898CF" w14:textId="77777777" w:rsidR="00342221" w:rsidRDefault="00342221" w:rsidP="00B11CD8">
      <w:pPr>
        <w:pStyle w:val="ListParagraph"/>
        <w:numPr>
          <w:ilvl w:val="0"/>
          <w:numId w:val="40"/>
        </w:numPr>
      </w:pPr>
      <w:r>
        <w:t>help desk / computer support</w:t>
      </w:r>
    </w:p>
    <w:p w14:paraId="6BEAE6C8" w14:textId="77777777" w:rsidR="00342221" w:rsidRDefault="00342221" w:rsidP="00B11CD8">
      <w:pPr>
        <w:pStyle w:val="ListParagraph"/>
        <w:numPr>
          <w:ilvl w:val="0"/>
          <w:numId w:val="40"/>
        </w:numPr>
      </w:pPr>
      <w:r w:rsidRPr="00342221">
        <w:t>system</w:t>
      </w:r>
      <w:r>
        <w:t xml:space="preserve"> administrator</w:t>
      </w:r>
    </w:p>
    <w:p w14:paraId="2DA47F98" w14:textId="77777777" w:rsidR="00342221" w:rsidRDefault="00342221" w:rsidP="00B11CD8">
      <w:pPr>
        <w:pStyle w:val="ListParagraph"/>
        <w:numPr>
          <w:ilvl w:val="0"/>
          <w:numId w:val="40"/>
        </w:numPr>
      </w:pPr>
      <w:r w:rsidRPr="00342221">
        <w:t xml:space="preserve">system analyst </w:t>
      </w:r>
    </w:p>
    <w:p w14:paraId="1ABFA44A" w14:textId="77777777" w:rsidR="00342221" w:rsidRDefault="00342221" w:rsidP="00B11CD8">
      <w:pPr>
        <w:pStyle w:val="ListParagraph"/>
        <w:numPr>
          <w:ilvl w:val="0"/>
          <w:numId w:val="40"/>
        </w:numPr>
      </w:pPr>
      <w:r w:rsidRPr="00342221">
        <w:t>coder</w:t>
      </w:r>
    </w:p>
    <w:p w14:paraId="57B62E02" w14:textId="5D0FE644" w:rsidR="00342221" w:rsidRDefault="007B7E43" w:rsidP="00B11CD8">
      <w:pPr>
        <w:pStyle w:val="ListParagraph"/>
        <w:numPr>
          <w:ilvl w:val="0"/>
          <w:numId w:val="40"/>
        </w:numPr>
      </w:pPr>
      <w:r>
        <w:t>front-</w:t>
      </w:r>
      <w:r w:rsidR="00342221">
        <w:t xml:space="preserve">end </w:t>
      </w:r>
      <w:r w:rsidR="007C382A">
        <w:t xml:space="preserve">web </w:t>
      </w:r>
      <w:r w:rsidR="00342221">
        <w:t>developer</w:t>
      </w:r>
      <w:r>
        <w:t xml:space="preserve"> (HTML, CSS, Javascript and many more)</w:t>
      </w:r>
    </w:p>
    <w:p w14:paraId="030FF1ED" w14:textId="1C3118A5" w:rsidR="00342221" w:rsidRDefault="007C382A" w:rsidP="00B11CD8">
      <w:pPr>
        <w:pStyle w:val="ListParagraph"/>
        <w:numPr>
          <w:ilvl w:val="0"/>
          <w:numId w:val="40"/>
        </w:numPr>
      </w:pPr>
      <w:r>
        <w:t>back-</w:t>
      </w:r>
      <w:r w:rsidR="00342221">
        <w:t xml:space="preserve">end </w:t>
      </w:r>
      <w:r>
        <w:t xml:space="preserve">web </w:t>
      </w:r>
      <w:r w:rsidR="00342221">
        <w:t>developer</w:t>
      </w:r>
      <w:r w:rsidR="007B7E43">
        <w:t xml:space="preserve"> (PHP and many more)</w:t>
      </w:r>
    </w:p>
    <w:p w14:paraId="15C0B37E" w14:textId="77777777" w:rsidR="00342221" w:rsidRDefault="00342221" w:rsidP="00B11CD8">
      <w:pPr>
        <w:pStyle w:val="ListParagraph"/>
        <w:numPr>
          <w:ilvl w:val="0"/>
          <w:numId w:val="40"/>
        </w:numPr>
      </w:pPr>
      <w:r>
        <w:t>web designer</w:t>
      </w:r>
      <w:r w:rsidR="007B7E43">
        <w:t xml:space="preserve"> (heavy CSS with HTML and Javascript)</w:t>
      </w:r>
    </w:p>
    <w:p w14:paraId="1CB2AA91" w14:textId="77777777" w:rsidR="00342221" w:rsidRDefault="00342221" w:rsidP="00B11CD8">
      <w:pPr>
        <w:pStyle w:val="ListParagraph"/>
        <w:numPr>
          <w:ilvl w:val="0"/>
          <w:numId w:val="40"/>
        </w:numPr>
      </w:pPr>
      <w:r>
        <w:t>product developer/engineer</w:t>
      </w:r>
    </w:p>
    <w:p w14:paraId="0D46333A" w14:textId="77777777" w:rsidR="00342221" w:rsidRDefault="00342221" w:rsidP="00B11CD8">
      <w:pPr>
        <w:pStyle w:val="ListParagraph"/>
        <w:numPr>
          <w:ilvl w:val="0"/>
          <w:numId w:val="40"/>
        </w:numPr>
      </w:pPr>
      <w:r>
        <w:t>software engineer</w:t>
      </w:r>
    </w:p>
    <w:p w14:paraId="5927F489" w14:textId="77777777" w:rsidR="00342221" w:rsidRDefault="00342221" w:rsidP="00B11CD8">
      <w:pPr>
        <w:pStyle w:val="ListParagraph"/>
        <w:numPr>
          <w:ilvl w:val="0"/>
          <w:numId w:val="40"/>
        </w:numPr>
      </w:pPr>
      <w:r>
        <w:t>system engineer</w:t>
      </w:r>
    </w:p>
    <w:p w14:paraId="6CDD1C02" w14:textId="77777777" w:rsidR="00342221" w:rsidRDefault="00342221" w:rsidP="00B11CD8">
      <w:pPr>
        <w:pStyle w:val="ListParagraph"/>
        <w:numPr>
          <w:ilvl w:val="0"/>
          <w:numId w:val="40"/>
        </w:numPr>
      </w:pPr>
      <w:r>
        <w:t>network engineer</w:t>
      </w:r>
    </w:p>
    <w:p w14:paraId="79887CAC" w14:textId="77777777" w:rsidR="00342221" w:rsidRDefault="00342221" w:rsidP="00B11CD8">
      <w:pPr>
        <w:pStyle w:val="ListParagraph"/>
        <w:numPr>
          <w:ilvl w:val="0"/>
          <w:numId w:val="40"/>
        </w:numPr>
      </w:pPr>
      <w:r>
        <w:t>protocol engineer</w:t>
      </w:r>
    </w:p>
    <w:p w14:paraId="0423CDBF" w14:textId="77777777" w:rsidR="00342221" w:rsidRDefault="00342221" w:rsidP="00B11CD8">
      <w:pPr>
        <w:pStyle w:val="ListParagraph"/>
        <w:numPr>
          <w:ilvl w:val="0"/>
          <w:numId w:val="40"/>
        </w:numPr>
      </w:pPr>
      <w:r w:rsidRPr="00342221">
        <w:t>engineer</w:t>
      </w:r>
      <w:r>
        <w:t xml:space="preserve">ing management </w:t>
      </w:r>
    </w:p>
    <w:p w14:paraId="6C98C438" w14:textId="293F5FFD" w:rsidR="0039585D" w:rsidRDefault="007C382A" w:rsidP="00B11CD8">
      <w:pPr>
        <w:pStyle w:val="ListParagraph"/>
        <w:numPr>
          <w:ilvl w:val="0"/>
          <w:numId w:val="40"/>
        </w:numPr>
        <w:sectPr w:rsidR="0039585D" w:rsidSect="0039585D">
          <w:type w:val="continuous"/>
          <w:pgSz w:w="12240" w:h="15840"/>
          <w:pgMar w:top="1440" w:right="1800" w:bottom="1440" w:left="1800" w:header="720" w:footer="720" w:gutter="0"/>
          <w:lnNumType w:countBy="1"/>
          <w:cols w:num="2" w:space="720"/>
          <w:noEndnote/>
          <w:printerSettings r:id="rId12"/>
        </w:sectPr>
      </w:pPr>
      <w:r>
        <w:t>chief information office</w:t>
      </w:r>
    </w:p>
    <w:p w14:paraId="3BAC7C26" w14:textId="77777777" w:rsidR="00AE77A2" w:rsidRPr="00FF58D4" w:rsidRDefault="00AE77A2" w:rsidP="0039585D">
      <w:pPr>
        <w:pStyle w:val="Code"/>
        <w:ind w:left="0"/>
        <w:rPr>
          <w:rFonts w:ascii="Helvetica Neue" w:hAnsi="Helvetica Neue" w:cs="Helvetica Neue"/>
          <w:sz w:val="28"/>
          <w:szCs w:val="28"/>
        </w:rPr>
      </w:pPr>
    </w:p>
    <w:sectPr w:rsidR="00AE77A2" w:rsidRPr="00FF58D4" w:rsidSect="0039585D">
      <w:type w:val="continuous"/>
      <w:pgSz w:w="12240" w:h="15840"/>
      <w:pgMar w:top="1440" w:right="1800" w:bottom="1440" w:left="1800" w:header="720" w:footer="720" w:gutter="0"/>
      <w:lnNumType w:countBy="1"/>
      <w:cols w:space="720"/>
      <w:noEndnote/>
      <w:printerSettings r:id="rId1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EEF112" w14:textId="77777777" w:rsidR="00D577E1" w:rsidRDefault="00D577E1" w:rsidP="003D3C1E">
      <w:r>
        <w:separator/>
      </w:r>
    </w:p>
  </w:endnote>
  <w:endnote w:type="continuationSeparator" w:id="0">
    <w:p w14:paraId="13F9C2E8" w14:textId="77777777" w:rsidR="00D577E1" w:rsidRDefault="00D577E1" w:rsidP="003D3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EA33F" w14:textId="77777777" w:rsidR="00D577E1" w:rsidRDefault="00D577E1">
    <w:pPr>
      <w:pStyle w:val="Footer"/>
    </w:pPr>
    <w:r>
      <w:tab/>
    </w:r>
    <w:r>
      <w:tab/>
      <w:t xml:space="preserve">Page </w:t>
    </w:r>
    <w:r>
      <w:fldChar w:fldCharType="begin"/>
    </w:r>
    <w:r>
      <w:instrText xml:space="preserve"> PAGE  \* MERGEFORMAT </w:instrText>
    </w:r>
    <w:r>
      <w:fldChar w:fldCharType="separate"/>
    </w:r>
    <w:r w:rsidR="00E972A8">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3958B" w14:textId="77777777" w:rsidR="00D577E1" w:rsidRDefault="00D577E1" w:rsidP="003D3C1E">
      <w:r>
        <w:separator/>
      </w:r>
    </w:p>
  </w:footnote>
  <w:footnote w:type="continuationSeparator" w:id="0">
    <w:p w14:paraId="4122D97C" w14:textId="77777777" w:rsidR="00D577E1" w:rsidRDefault="00D577E1" w:rsidP="003D3C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0890E" w14:textId="77777777" w:rsidR="00D577E1" w:rsidRDefault="00D577E1">
    <w:pPr>
      <w:pStyle w:val="Header"/>
    </w:pP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00000130">
      <w:start w:val="1"/>
      <w:numFmt w:val="bullet"/>
      <w:lvlText w:val="▪"/>
      <w:lvlJc w:val="left"/>
      <w:pPr>
        <w:ind w:left="2880" w:hanging="360"/>
      </w:pPr>
    </w:lvl>
    <w:lvl w:ilvl="4" w:tplc="00000131">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000002B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00000322">
      <w:start w:val="1"/>
      <w:numFmt w:val="bullet"/>
      <w:lvlText w:val="◦"/>
      <w:lvlJc w:val="left"/>
      <w:pPr>
        <w:ind w:left="1440" w:hanging="360"/>
      </w:pPr>
    </w:lvl>
    <w:lvl w:ilvl="2" w:tplc="0000032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2151E82"/>
    <w:multiLevelType w:val="hybridMultilevel"/>
    <w:tmpl w:val="47EA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7A2AED"/>
    <w:multiLevelType w:val="hybridMultilevel"/>
    <w:tmpl w:val="F9DAA50E"/>
    <w:lvl w:ilvl="0" w:tplc="1124EC90">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07CC48FE"/>
    <w:multiLevelType w:val="hybridMultilevel"/>
    <w:tmpl w:val="EA2E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06036C"/>
    <w:multiLevelType w:val="hybridMultilevel"/>
    <w:tmpl w:val="03400980"/>
    <w:lvl w:ilvl="0" w:tplc="1124EC90">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nsid w:val="09023131"/>
    <w:multiLevelType w:val="hybridMultilevel"/>
    <w:tmpl w:val="DCA6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2629C4"/>
    <w:multiLevelType w:val="hybridMultilevel"/>
    <w:tmpl w:val="F4F01EA2"/>
    <w:lvl w:ilvl="0" w:tplc="90F6D4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EA2E75"/>
    <w:multiLevelType w:val="hybridMultilevel"/>
    <w:tmpl w:val="E8A23730"/>
    <w:lvl w:ilvl="0" w:tplc="1124EC90">
      <w:start w:val="1"/>
      <w:numFmt w:val="bullet"/>
      <w:lvlText w:val=""/>
      <w:lvlJc w:val="left"/>
      <w:pPr>
        <w:ind w:left="144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90CD4"/>
    <w:multiLevelType w:val="hybridMultilevel"/>
    <w:tmpl w:val="BEA0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A50B86"/>
    <w:multiLevelType w:val="hybridMultilevel"/>
    <w:tmpl w:val="9B72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10398B"/>
    <w:multiLevelType w:val="hybridMultilevel"/>
    <w:tmpl w:val="711CA17A"/>
    <w:lvl w:ilvl="0" w:tplc="1124EC9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E647093"/>
    <w:multiLevelType w:val="hybridMultilevel"/>
    <w:tmpl w:val="DFF2D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68769B"/>
    <w:multiLevelType w:val="hybridMultilevel"/>
    <w:tmpl w:val="B05C29FE"/>
    <w:lvl w:ilvl="0" w:tplc="1124EC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547787"/>
    <w:multiLevelType w:val="hybridMultilevel"/>
    <w:tmpl w:val="F8E053D4"/>
    <w:lvl w:ilvl="0" w:tplc="628E5DE8">
      <w:start w:val="1"/>
      <w:numFmt w:val="bullet"/>
      <w:pStyle w:val="Dictionary"/>
      <w:lvlText w:val=""/>
      <w:lvlJc w:val="left"/>
      <w:pPr>
        <w:ind w:left="1080" w:hanging="360"/>
      </w:pPr>
      <w:rPr>
        <w:rFonts w:ascii="Symbol" w:hAnsi="Symbol" w:hint="default"/>
      </w:rPr>
    </w:lvl>
    <w:lvl w:ilvl="1" w:tplc="1124EC90">
      <w:start w:val="1"/>
      <w:numFmt w:val="bullet"/>
      <w:lvlText w:val=""/>
      <w:lvlJc w:val="left"/>
      <w:pPr>
        <w:ind w:left="1080" w:hanging="360"/>
      </w:pPr>
      <w:rPr>
        <w:rFonts w:ascii="Symbol" w:hAnsi="Symbol" w:hint="default"/>
      </w:rPr>
    </w:lvl>
    <w:lvl w:ilvl="2" w:tplc="1124EC90">
      <w:start w:val="1"/>
      <w:numFmt w:val="bullet"/>
      <w:lvlText w:val=""/>
      <w:lvlJc w:val="left"/>
      <w:pPr>
        <w:ind w:left="1080" w:hanging="36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89D1066"/>
    <w:multiLevelType w:val="hybridMultilevel"/>
    <w:tmpl w:val="93103BE4"/>
    <w:lvl w:ilvl="0" w:tplc="4E8600E0">
      <w:start w:val="1"/>
      <w:numFmt w:val="bullet"/>
      <w:lvlText w:val=""/>
      <w:lvlJc w:val="left"/>
      <w:pPr>
        <w:ind w:left="720" w:hanging="360"/>
      </w:pPr>
      <w:rPr>
        <w:rFonts w:ascii="Symbol" w:hAnsi="Symbol" w:hint="default"/>
      </w:rPr>
    </w:lvl>
    <w:lvl w:ilvl="1" w:tplc="4E8600E0">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4222EC"/>
    <w:multiLevelType w:val="hybridMultilevel"/>
    <w:tmpl w:val="C2280FD8"/>
    <w:lvl w:ilvl="0" w:tplc="1124EC9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DA23DB5"/>
    <w:multiLevelType w:val="hybridMultilevel"/>
    <w:tmpl w:val="F7726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A25426"/>
    <w:multiLevelType w:val="hybridMultilevel"/>
    <w:tmpl w:val="D7625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69627AD"/>
    <w:multiLevelType w:val="hybridMultilevel"/>
    <w:tmpl w:val="91B4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7308AE"/>
    <w:multiLevelType w:val="hybridMultilevel"/>
    <w:tmpl w:val="5BA8A7FE"/>
    <w:lvl w:ilvl="0" w:tplc="1124EC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AA31CE"/>
    <w:multiLevelType w:val="hybridMultilevel"/>
    <w:tmpl w:val="B0765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3566DD"/>
    <w:multiLevelType w:val="hybridMultilevel"/>
    <w:tmpl w:val="099CE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00F6953"/>
    <w:multiLevelType w:val="hybridMultilevel"/>
    <w:tmpl w:val="51489AA2"/>
    <w:lvl w:ilvl="0" w:tplc="1124EC90">
      <w:start w:val="1"/>
      <w:numFmt w:val="bullet"/>
      <w:lvlText w:val=""/>
      <w:lvlJc w:val="left"/>
      <w:pPr>
        <w:ind w:left="720" w:hanging="360"/>
      </w:pPr>
      <w:rPr>
        <w:rFonts w:ascii="Symbol" w:hAnsi="Symbol" w:hint="default"/>
      </w:rPr>
    </w:lvl>
    <w:lvl w:ilvl="1" w:tplc="1124EC90">
      <w:start w:val="1"/>
      <w:numFmt w:val="bullet"/>
      <w:lvlText w:val=""/>
      <w:lvlJc w:val="left"/>
      <w:pPr>
        <w:ind w:left="720" w:hanging="360"/>
      </w:pPr>
      <w:rPr>
        <w:rFonts w:ascii="Symbol" w:hAnsi="Symbol" w:hint="default"/>
      </w:rPr>
    </w:lvl>
    <w:lvl w:ilvl="2" w:tplc="1124EC90">
      <w:start w:val="1"/>
      <w:numFmt w:val="bullet"/>
      <w:lvlText w:val=""/>
      <w:lvlJc w:val="left"/>
      <w:pPr>
        <w:ind w:left="720" w:hanging="360"/>
      </w:pPr>
      <w:rPr>
        <w:rFonts w:ascii="Symbol" w:hAnsi="Symbol" w:hint="default"/>
      </w:rPr>
    </w:lvl>
    <w:lvl w:ilvl="3" w:tplc="1124EC90">
      <w:start w:val="1"/>
      <w:numFmt w:val="bullet"/>
      <w:lvlText w:val=""/>
      <w:lvlJc w:val="left"/>
      <w:pPr>
        <w:ind w:left="2160" w:hanging="360"/>
      </w:pPr>
      <w:rPr>
        <w:rFonts w:ascii="Symbol" w:hAnsi="Symbol" w:hint="default"/>
      </w:r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nsid w:val="636845B9"/>
    <w:multiLevelType w:val="hybridMultilevel"/>
    <w:tmpl w:val="FEEAFFA2"/>
    <w:lvl w:ilvl="0" w:tplc="1124EC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C0572C"/>
    <w:multiLevelType w:val="hybridMultilevel"/>
    <w:tmpl w:val="D53E31B6"/>
    <w:lvl w:ilvl="0" w:tplc="1124EC90">
      <w:start w:val="1"/>
      <w:numFmt w:val="bullet"/>
      <w:lvlText w:val=""/>
      <w:lvlJc w:val="left"/>
      <w:pPr>
        <w:ind w:left="1440" w:hanging="360"/>
      </w:pPr>
      <w:rPr>
        <w:rFonts w:ascii="Symbol" w:hAnsi="Symbol" w:hint="default"/>
      </w:rPr>
    </w:lvl>
    <w:lvl w:ilvl="1" w:tplc="1124EC90">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3129EF"/>
    <w:multiLevelType w:val="hybridMultilevel"/>
    <w:tmpl w:val="FBD6C434"/>
    <w:lvl w:ilvl="0" w:tplc="1124EC90">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4">
    <w:nsid w:val="69EA7D8D"/>
    <w:multiLevelType w:val="hybridMultilevel"/>
    <w:tmpl w:val="9D8EDF96"/>
    <w:lvl w:ilvl="0" w:tplc="1124EC90">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nsid w:val="6DE40558"/>
    <w:multiLevelType w:val="hybridMultilevel"/>
    <w:tmpl w:val="5C081C2A"/>
    <w:lvl w:ilvl="0" w:tplc="1124EC90">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D6654D"/>
    <w:multiLevelType w:val="hybridMultilevel"/>
    <w:tmpl w:val="F1D4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EA21C5"/>
    <w:multiLevelType w:val="hybridMultilevel"/>
    <w:tmpl w:val="7722B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BF4B72"/>
    <w:multiLevelType w:val="hybridMultilevel"/>
    <w:tmpl w:val="26028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25"/>
  </w:num>
  <w:num w:numId="11">
    <w:abstractNumId w:val="29"/>
  </w:num>
  <w:num w:numId="12">
    <w:abstractNumId w:val="13"/>
  </w:num>
  <w:num w:numId="13">
    <w:abstractNumId w:val="16"/>
  </w:num>
  <w:num w:numId="14">
    <w:abstractNumId w:val="37"/>
  </w:num>
  <w:num w:numId="15">
    <w:abstractNumId w:val="24"/>
  </w:num>
  <w:num w:numId="16">
    <w:abstractNumId w:val="11"/>
  </w:num>
  <w:num w:numId="17">
    <w:abstractNumId w:val="14"/>
  </w:num>
  <w:num w:numId="18">
    <w:abstractNumId w:val="9"/>
  </w:num>
  <w:num w:numId="19">
    <w:abstractNumId w:val="38"/>
  </w:num>
  <w:num w:numId="20">
    <w:abstractNumId w:val="19"/>
  </w:num>
  <w:num w:numId="21">
    <w:abstractNumId w:val="36"/>
  </w:num>
  <w:num w:numId="22">
    <w:abstractNumId w:val="17"/>
  </w:num>
  <w:num w:numId="23">
    <w:abstractNumId w:val="18"/>
  </w:num>
  <w:num w:numId="24">
    <w:abstractNumId w:val="28"/>
  </w:num>
  <w:num w:numId="25">
    <w:abstractNumId w:val="15"/>
  </w:num>
  <w:num w:numId="26">
    <w:abstractNumId w:val="32"/>
  </w:num>
  <w:num w:numId="27">
    <w:abstractNumId w:val="21"/>
  </w:num>
  <w:num w:numId="28">
    <w:abstractNumId w:val="30"/>
  </w:num>
  <w:num w:numId="29">
    <w:abstractNumId w:val="35"/>
  </w:num>
  <w:num w:numId="30">
    <w:abstractNumId w:val="22"/>
  </w:num>
  <w:num w:numId="31">
    <w:abstractNumId w:val="22"/>
    <w:lvlOverride w:ilvl="0">
      <w:startOverride w:val="1"/>
    </w:lvlOverride>
  </w:num>
  <w:num w:numId="32">
    <w:abstractNumId w:val="26"/>
  </w:num>
  <w:num w:numId="33">
    <w:abstractNumId w:val="10"/>
  </w:num>
  <w:num w:numId="34">
    <w:abstractNumId w:val="27"/>
  </w:num>
  <w:num w:numId="35">
    <w:abstractNumId w:val="31"/>
  </w:num>
  <w:num w:numId="36">
    <w:abstractNumId w:val="34"/>
  </w:num>
  <w:num w:numId="37">
    <w:abstractNumId w:val="20"/>
  </w:num>
  <w:num w:numId="38">
    <w:abstractNumId w:val="23"/>
  </w:num>
  <w:num w:numId="39">
    <w:abstractNumId w:val="33"/>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C1E"/>
    <w:rsid w:val="00007ACE"/>
    <w:rsid w:val="000319AA"/>
    <w:rsid w:val="000E7631"/>
    <w:rsid w:val="00120B6A"/>
    <w:rsid w:val="00193EAE"/>
    <w:rsid w:val="00201D11"/>
    <w:rsid w:val="00322688"/>
    <w:rsid w:val="00342221"/>
    <w:rsid w:val="0039585D"/>
    <w:rsid w:val="003D3C1E"/>
    <w:rsid w:val="00450A79"/>
    <w:rsid w:val="004C6906"/>
    <w:rsid w:val="004E52C3"/>
    <w:rsid w:val="005477D2"/>
    <w:rsid w:val="005956A8"/>
    <w:rsid w:val="005D64B1"/>
    <w:rsid w:val="00622EFA"/>
    <w:rsid w:val="006234E7"/>
    <w:rsid w:val="0064496F"/>
    <w:rsid w:val="0068689F"/>
    <w:rsid w:val="006A23AA"/>
    <w:rsid w:val="00710322"/>
    <w:rsid w:val="007B7E43"/>
    <w:rsid w:val="007C3687"/>
    <w:rsid w:val="007C382A"/>
    <w:rsid w:val="00894B44"/>
    <w:rsid w:val="008E3CB8"/>
    <w:rsid w:val="009D110F"/>
    <w:rsid w:val="00AE77A2"/>
    <w:rsid w:val="00B11CD8"/>
    <w:rsid w:val="00BC1CDE"/>
    <w:rsid w:val="00BC4D83"/>
    <w:rsid w:val="00BF07F8"/>
    <w:rsid w:val="00BF13C6"/>
    <w:rsid w:val="00C37AB6"/>
    <w:rsid w:val="00CA4A3F"/>
    <w:rsid w:val="00CE6DE2"/>
    <w:rsid w:val="00D34AAC"/>
    <w:rsid w:val="00D577E1"/>
    <w:rsid w:val="00D64D89"/>
    <w:rsid w:val="00D90A5F"/>
    <w:rsid w:val="00DD1A62"/>
    <w:rsid w:val="00E311A7"/>
    <w:rsid w:val="00E4490E"/>
    <w:rsid w:val="00E972A8"/>
    <w:rsid w:val="00F76CB0"/>
    <w:rsid w:val="00FA6E43"/>
    <w:rsid w:val="00FD20BA"/>
    <w:rsid w:val="00FF58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8846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EFA"/>
    <w:rPr>
      <w:sz w:val="20"/>
    </w:rPr>
  </w:style>
  <w:style w:type="paragraph" w:styleId="Heading1">
    <w:name w:val="heading 1"/>
    <w:basedOn w:val="Normal"/>
    <w:next w:val="Normal"/>
    <w:link w:val="Heading1Char"/>
    <w:uiPriority w:val="9"/>
    <w:qFormat/>
    <w:rsid w:val="00622EFA"/>
    <w:pPr>
      <w:keepNext/>
      <w:keepLines/>
      <w:spacing w:before="48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EFA"/>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C1E"/>
    <w:pPr>
      <w:tabs>
        <w:tab w:val="center" w:pos="4320"/>
        <w:tab w:val="right" w:pos="8640"/>
      </w:tabs>
    </w:pPr>
  </w:style>
  <w:style w:type="character" w:customStyle="1" w:styleId="HeaderChar">
    <w:name w:val="Header Char"/>
    <w:basedOn w:val="DefaultParagraphFont"/>
    <w:link w:val="Header"/>
    <w:uiPriority w:val="99"/>
    <w:rsid w:val="003D3C1E"/>
  </w:style>
  <w:style w:type="paragraph" w:styleId="Footer">
    <w:name w:val="footer"/>
    <w:basedOn w:val="Normal"/>
    <w:link w:val="FooterChar"/>
    <w:uiPriority w:val="99"/>
    <w:unhideWhenUsed/>
    <w:rsid w:val="003D3C1E"/>
    <w:pPr>
      <w:tabs>
        <w:tab w:val="center" w:pos="4320"/>
        <w:tab w:val="right" w:pos="8640"/>
      </w:tabs>
    </w:pPr>
  </w:style>
  <w:style w:type="character" w:customStyle="1" w:styleId="FooterChar">
    <w:name w:val="Footer Char"/>
    <w:basedOn w:val="DefaultParagraphFont"/>
    <w:link w:val="Footer"/>
    <w:uiPriority w:val="99"/>
    <w:rsid w:val="003D3C1E"/>
  </w:style>
  <w:style w:type="character" w:customStyle="1" w:styleId="Heading1Char">
    <w:name w:val="Heading 1 Char"/>
    <w:basedOn w:val="DefaultParagraphFont"/>
    <w:link w:val="Heading1"/>
    <w:uiPriority w:val="9"/>
    <w:rsid w:val="00622EF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E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D3C1E"/>
    <w:pPr>
      <w:ind w:left="720"/>
      <w:contextualSpacing/>
    </w:pPr>
  </w:style>
  <w:style w:type="paragraph" w:customStyle="1" w:styleId="Code">
    <w:name w:val="Code"/>
    <w:basedOn w:val="Normal"/>
    <w:qFormat/>
    <w:rsid w:val="00622EFA"/>
    <w:pPr>
      <w:ind w:left="360"/>
    </w:pPr>
    <w:rPr>
      <w:rFonts w:ascii="Monaco" w:hAnsi="Monaco" w:cs="Menlo Regular"/>
      <w:sz w:val="18"/>
      <w:szCs w:val="20"/>
    </w:rPr>
  </w:style>
  <w:style w:type="paragraph" w:styleId="Quote">
    <w:name w:val="Quote"/>
    <w:basedOn w:val="Normal"/>
    <w:next w:val="Normal"/>
    <w:link w:val="QuoteChar"/>
    <w:uiPriority w:val="29"/>
    <w:qFormat/>
    <w:rsid w:val="00D64D89"/>
    <w:rPr>
      <w:i/>
      <w:iCs/>
      <w:color w:val="000000" w:themeColor="text1"/>
    </w:rPr>
  </w:style>
  <w:style w:type="character" w:customStyle="1" w:styleId="QuoteChar">
    <w:name w:val="Quote Char"/>
    <w:basedOn w:val="DefaultParagraphFont"/>
    <w:link w:val="Quote"/>
    <w:uiPriority w:val="29"/>
    <w:rsid w:val="00D64D89"/>
    <w:rPr>
      <w:i/>
      <w:iCs/>
      <w:color w:val="000000" w:themeColor="text1"/>
    </w:rPr>
  </w:style>
  <w:style w:type="paragraph" w:styleId="NoSpacing">
    <w:name w:val="No Spacing"/>
    <w:uiPriority w:val="1"/>
    <w:qFormat/>
    <w:rsid w:val="00D64D89"/>
  </w:style>
  <w:style w:type="character" w:styleId="LineNumber">
    <w:name w:val="line number"/>
    <w:basedOn w:val="DefaultParagraphFont"/>
    <w:uiPriority w:val="99"/>
    <w:unhideWhenUsed/>
    <w:rsid w:val="000E7631"/>
    <w:rPr>
      <w:rFonts w:ascii="Helvetica Neue" w:hAnsi="Helvetica Neue"/>
      <w:sz w:val="16"/>
    </w:rPr>
  </w:style>
  <w:style w:type="paragraph" w:customStyle="1" w:styleId="Dictionary">
    <w:name w:val="Dictionary"/>
    <w:basedOn w:val="Normal"/>
    <w:autoRedefine/>
    <w:qFormat/>
    <w:rsid w:val="00B11CD8"/>
    <w:pPr>
      <w:numPr>
        <w:numId w:val="27"/>
      </w:numPr>
      <w:spacing w:after="120"/>
    </w:pPr>
  </w:style>
  <w:style w:type="paragraph" w:styleId="HTMLPreformatted">
    <w:name w:val="HTML Preformatted"/>
    <w:basedOn w:val="Normal"/>
    <w:link w:val="HTMLPreformattedChar"/>
    <w:uiPriority w:val="99"/>
    <w:semiHidden/>
    <w:unhideWhenUsed/>
    <w:rsid w:val="00342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semiHidden/>
    <w:rsid w:val="00342221"/>
    <w:rPr>
      <w:rFonts w:ascii="Courier" w:hAnsi="Courier" w:cs="Courier"/>
      <w:sz w:val="20"/>
      <w:szCs w:val="20"/>
    </w:rPr>
  </w:style>
  <w:style w:type="character" w:customStyle="1" w:styleId="resulturldomain">
    <w:name w:val="result__url__domain"/>
    <w:basedOn w:val="DefaultParagraphFont"/>
    <w:rsid w:val="005D64B1"/>
  </w:style>
  <w:style w:type="character" w:customStyle="1" w:styleId="Inlinecode">
    <w:name w:val="Inline code"/>
    <w:basedOn w:val="DefaultParagraphFont"/>
    <w:uiPriority w:val="1"/>
    <w:qFormat/>
    <w:rsid w:val="00FF58D4"/>
    <w:rPr>
      <w:rFonts w:ascii="Monaco" w:hAnsi="Monaco"/>
      <w:sz w:val="18"/>
    </w:rPr>
  </w:style>
  <w:style w:type="paragraph" w:styleId="Title">
    <w:name w:val="Title"/>
    <w:basedOn w:val="Normal"/>
    <w:next w:val="Normal"/>
    <w:link w:val="TitleChar"/>
    <w:uiPriority w:val="10"/>
    <w:qFormat/>
    <w:rsid w:val="00B11C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1CD8"/>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CA4A3F"/>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EFA"/>
    <w:rPr>
      <w:sz w:val="20"/>
    </w:rPr>
  </w:style>
  <w:style w:type="paragraph" w:styleId="Heading1">
    <w:name w:val="heading 1"/>
    <w:basedOn w:val="Normal"/>
    <w:next w:val="Normal"/>
    <w:link w:val="Heading1Char"/>
    <w:uiPriority w:val="9"/>
    <w:qFormat/>
    <w:rsid w:val="00622EFA"/>
    <w:pPr>
      <w:keepNext/>
      <w:keepLines/>
      <w:spacing w:before="48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EFA"/>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C1E"/>
    <w:pPr>
      <w:tabs>
        <w:tab w:val="center" w:pos="4320"/>
        <w:tab w:val="right" w:pos="8640"/>
      </w:tabs>
    </w:pPr>
  </w:style>
  <w:style w:type="character" w:customStyle="1" w:styleId="HeaderChar">
    <w:name w:val="Header Char"/>
    <w:basedOn w:val="DefaultParagraphFont"/>
    <w:link w:val="Header"/>
    <w:uiPriority w:val="99"/>
    <w:rsid w:val="003D3C1E"/>
  </w:style>
  <w:style w:type="paragraph" w:styleId="Footer">
    <w:name w:val="footer"/>
    <w:basedOn w:val="Normal"/>
    <w:link w:val="FooterChar"/>
    <w:uiPriority w:val="99"/>
    <w:unhideWhenUsed/>
    <w:rsid w:val="003D3C1E"/>
    <w:pPr>
      <w:tabs>
        <w:tab w:val="center" w:pos="4320"/>
        <w:tab w:val="right" w:pos="8640"/>
      </w:tabs>
    </w:pPr>
  </w:style>
  <w:style w:type="character" w:customStyle="1" w:styleId="FooterChar">
    <w:name w:val="Footer Char"/>
    <w:basedOn w:val="DefaultParagraphFont"/>
    <w:link w:val="Footer"/>
    <w:uiPriority w:val="99"/>
    <w:rsid w:val="003D3C1E"/>
  </w:style>
  <w:style w:type="character" w:customStyle="1" w:styleId="Heading1Char">
    <w:name w:val="Heading 1 Char"/>
    <w:basedOn w:val="DefaultParagraphFont"/>
    <w:link w:val="Heading1"/>
    <w:uiPriority w:val="9"/>
    <w:rsid w:val="00622EF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E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D3C1E"/>
    <w:pPr>
      <w:ind w:left="720"/>
      <w:contextualSpacing/>
    </w:pPr>
  </w:style>
  <w:style w:type="paragraph" w:customStyle="1" w:styleId="Code">
    <w:name w:val="Code"/>
    <w:basedOn w:val="Normal"/>
    <w:qFormat/>
    <w:rsid w:val="00622EFA"/>
    <w:pPr>
      <w:ind w:left="360"/>
    </w:pPr>
    <w:rPr>
      <w:rFonts w:ascii="Monaco" w:hAnsi="Monaco" w:cs="Menlo Regular"/>
      <w:sz w:val="18"/>
      <w:szCs w:val="20"/>
    </w:rPr>
  </w:style>
  <w:style w:type="paragraph" w:styleId="Quote">
    <w:name w:val="Quote"/>
    <w:basedOn w:val="Normal"/>
    <w:next w:val="Normal"/>
    <w:link w:val="QuoteChar"/>
    <w:uiPriority w:val="29"/>
    <w:qFormat/>
    <w:rsid w:val="00D64D89"/>
    <w:rPr>
      <w:i/>
      <w:iCs/>
      <w:color w:val="000000" w:themeColor="text1"/>
    </w:rPr>
  </w:style>
  <w:style w:type="character" w:customStyle="1" w:styleId="QuoteChar">
    <w:name w:val="Quote Char"/>
    <w:basedOn w:val="DefaultParagraphFont"/>
    <w:link w:val="Quote"/>
    <w:uiPriority w:val="29"/>
    <w:rsid w:val="00D64D89"/>
    <w:rPr>
      <w:i/>
      <w:iCs/>
      <w:color w:val="000000" w:themeColor="text1"/>
    </w:rPr>
  </w:style>
  <w:style w:type="paragraph" w:styleId="NoSpacing">
    <w:name w:val="No Spacing"/>
    <w:uiPriority w:val="1"/>
    <w:qFormat/>
    <w:rsid w:val="00D64D89"/>
  </w:style>
  <w:style w:type="character" w:styleId="LineNumber">
    <w:name w:val="line number"/>
    <w:basedOn w:val="DefaultParagraphFont"/>
    <w:uiPriority w:val="99"/>
    <w:unhideWhenUsed/>
    <w:rsid w:val="000E7631"/>
    <w:rPr>
      <w:rFonts w:ascii="Helvetica Neue" w:hAnsi="Helvetica Neue"/>
      <w:sz w:val="16"/>
    </w:rPr>
  </w:style>
  <w:style w:type="paragraph" w:customStyle="1" w:styleId="Dictionary">
    <w:name w:val="Dictionary"/>
    <w:basedOn w:val="Normal"/>
    <w:autoRedefine/>
    <w:qFormat/>
    <w:rsid w:val="00B11CD8"/>
    <w:pPr>
      <w:numPr>
        <w:numId w:val="27"/>
      </w:numPr>
      <w:spacing w:after="120"/>
    </w:pPr>
  </w:style>
  <w:style w:type="paragraph" w:styleId="HTMLPreformatted">
    <w:name w:val="HTML Preformatted"/>
    <w:basedOn w:val="Normal"/>
    <w:link w:val="HTMLPreformattedChar"/>
    <w:uiPriority w:val="99"/>
    <w:semiHidden/>
    <w:unhideWhenUsed/>
    <w:rsid w:val="00342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semiHidden/>
    <w:rsid w:val="00342221"/>
    <w:rPr>
      <w:rFonts w:ascii="Courier" w:hAnsi="Courier" w:cs="Courier"/>
      <w:sz w:val="20"/>
      <w:szCs w:val="20"/>
    </w:rPr>
  </w:style>
  <w:style w:type="character" w:customStyle="1" w:styleId="resulturldomain">
    <w:name w:val="result__url__domain"/>
    <w:basedOn w:val="DefaultParagraphFont"/>
    <w:rsid w:val="005D64B1"/>
  </w:style>
  <w:style w:type="character" w:customStyle="1" w:styleId="Inlinecode">
    <w:name w:val="Inline code"/>
    <w:basedOn w:val="DefaultParagraphFont"/>
    <w:uiPriority w:val="1"/>
    <w:qFormat/>
    <w:rsid w:val="00FF58D4"/>
    <w:rPr>
      <w:rFonts w:ascii="Monaco" w:hAnsi="Monaco"/>
      <w:sz w:val="18"/>
    </w:rPr>
  </w:style>
  <w:style w:type="paragraph" w:styleId="Title">
    <w:name w:val="Title"/>
    <w:basedOn w:val="Normal"/>
    <w:next w:val="Normal"/>
    <w:link w:val="TitleChar"/>
    <w:uiPriority w:val="10"/>
    <w:qFormat/>
    <w:rsid w:val="00B11C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1CD8"/>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CA4A3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4868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printerSettings" Target="printerSettings/printerSettings2.bin"/><Relationship Id="rId13" Type="http://schemas.openxmlformats.org/officeDocument/2006/relationships/printerSettings" Target="printerSettings/printerSettings3.bin"/><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t-ebooks.info/"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14</Pages>
  <Words>4130</Words>
  <Characters>23541</Characters>
  <Application>Microsoft Macintosh Word</Application>
  <DocSecurity>0</DocSecurity>
  <Lines>196</Lines>
  <Paragraphs>55</Paragraphs>
  <ScaleCrop>false</ScaleCrop>
  <Company/>
  <LinksUpToDate>false</LinksUpToDate>
  <CharactersWithSpaces>27616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Carlson</dc:creator>
  <cp:keywords/>
  <dc:description/>
  <cp:lastModifiedBy>Kirk Carlson</cp:lastModifiedBy>
  <cp:revision>3</cp:revision>
  <cp:lastPrinted>2016-02-19T15:42:00Z</cp:lastPrinted>
  <dcterms:created xsi:type="dcterms:W3CDTF">2016-02-18T12:01:00Z</dcterms:created>
  <dcterms:modified xsi:type="dcterms:W3CDTF">2016-02-22T22:20:00Z</dcterms:modified>
</cp:coreProperties>
</file>